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BF" w:rsidRPr="00D60CEF" w:rsidRDefault="00474DBF" w:rsidP="00474DBF">
      <w:pPr>
        <w:pageBreakBefore/>
        <w:jc w:val="center"/>
        <w:rPr>
          <w:rFonts w:ascii="Cambria" w:hAnsi="Cambria" w:cs="Arial"/>
          <w:sz w:val="36"/>
          <w:szCs w:val="36"/>
        </w:rPr>
      </w:pPr>
      <w:r w:rsidRPr="00D60CEF">
        <w:rPr>
          <w:rFonts w:ascii="Cambria" w:hAnsi="Cambria" w:cs="Arial"/>
          <w:szCs w:val="24"/>
        </w:rPr>
        <w:softHyphen/>
      </w:r>
      <w:r w:rsidRPr="00D60CEF">
        <w:rPr>
          <w:rFonts w:ascii="Cambria" w:hAnsi="Cambria" w:cs="Arial"/>
          <w:b/>
          <w:bCs/>
          <w:i/>
          <w:iCs/>
          <w:sz w:val="36"/>
          <w:szCs w:val="36"/>
          <w:lang w:val="en-IN"/>
        </w:rPr>
        <w:t>CSE 5324 – Software Engineering – Analysis, Design and Testing</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pStyle w:val="DocumentTitle"/>
        <w:rPr>
          <w:rFonts w:ascii="Cambria" w:hAnsi="Cambria" w:cs="Arial"/>
          <w:sz w:val="32"/>
          <w:szCs w:val="32"/>
        </w:rPr>
      </w:pPr>
      <w:r>
        <w:rPr>
          <w:rFonts w:ascii="Cambria" w:hAnsi="Cambria" w:cs="Arial"/>
          <w:sz w:val="32"/>
          <w:szCs w:val="32"/>
        </w:rPr>
        <w:t>AutO TASX - "automate Life"</w:t>
      </w: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szCs w:val="24"/>
        </w:rPr>
      </w:pP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Default="00474DBF" w:rsidP="00474DBF">
      <w:pPr>
        <w:rPr>
          <w:rFonts w:ascii="Cambria" w:hAnsi="Cambria" w:cs="Arial"/>
          <w:color w:val="000080"/>
          <w:szCs w:val="24"/>
          <w:u w:val="single"/>
        </w:rPr>
      </w:pPr>
    </w:p>
    <w:p w:rsidR="00474DBF" w:rsidRPr="00FA1EC3" w:rsidRDefault="00474DBF" w:rsidP="00474DBF">
      <w:pPr>
        <w:rPr>
          <w:rFonts w:ascii="Cambria" w:hAnsi="Cambria" w:cs="Arial"/>
          <w:sz w:val="28"/>
          <w:szCs w:val="24"/>
          <w:u w:val="single"/>
        </w:rPr>
      </w:pPr>
      <w:r w:rsidRPr="00FA1EC3">
        <w:rPr>
          <w:rFonts w:ascii="Cambria" w:hAnsi="Cambria" w:cs="Arial"/>
          <w:sz w:val="28"/>
          <w:szCs w:val="24"/>
          <w:u w:val="single"/>
        </w:rPr>
        <w:t>TEAM - 7</w:t>
      </w:r>
    </w:p>
    <w:p w:rsidR="00474DBF" w:rsidRPr="00FA1EC3" w:rsidRDefault="00474DBF" w:rsidP="00474DBF">
      <w:pPr>
        <w:rPr>
          <w:rFonts w:ascii="Cambria" w:hAnsi="Cambria" w:cs="Arial"/>
          <w:sz w:val="28"/>
          <w:szCs w:val="24"/>
          <w:u w:val="single"/>
        </w:rPr>
      </w:pP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Harikrishna Bokksum</w:t>
      </w:r>
      <w:r w:rsidRPr="00FA1EC3">
        <w:rPr>
          <w:rFonts w:ascii="Cambria" w:hAnsi="Cambria" w:cs="Arial"/>
          <w:sz w:val="28"/>
          <w:szCs w:val="24"/>
        </w:rPr>
        <w:tab/>
        <w:t>- 1001096002</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Apeksha Bhat</w:t>
      </w:r>
      <w:r w:rsidRPr="00FA1EC3">
        <w:rPr>
          <w:rFonts w:ascii="Cambria" w:hAnsi="Cambria" w:cs="Arial"/>
          <w:sz w:val="28"/>
          <w:szCs w:val="24"/>
        </w:rPr>
        <w:tab/>
      </w:r>
      <w:r w:rsidRPr="00FA1EC3">
        <w:rPr>
          <w:rFonts w:ascii="Cambria" w:hAnsi="Cambria" w:cs="Arial"/>
          <w:sz w:val="28"/>
          <w:szCs w:val="24"/>
        </w:rPr>
        <w:tab/>
      </w:r>
      <w:r w:rsidR="001B751F">
        <w:rPr>
          <w:rFonts w:ascii="Cambria" w:eastAsiaTheme="minorEastAsia" w:hAnsi="Cambria" w:cs="Arial" w:hint="eastAsia"/>
          <w:sz w:val="28"/>
          <w:szCs w:val="24"/>
          <w:lang w:eastAsia="zh-TW"/>
        </w:rPr>
        <w:t xml:space="preserve">            </w:t>
      </w:r>
      <w:r w:rsidRPr="00FA1EC3">
        <w:rPr>
          <w:rFonts w:ascii="Cambria" w:hAnsi="Cambria" w:cs="Arial"/>
          <w:sz w:val="28"/>
          <w:szCs w:val="24"/>
        </w:rPr>
        <w:t>- 1000981003</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Meghana Anoop</w:t>
      </w:r>
      <w:r w:rsidRPr="00FA1EC3">
        <w:rPr>
          <w:rFonts w:ascii="Cambria" w:hAnsi="Cambria" w:cs="Arial"/>
          <w:sz w:val="28"/>
          <w:szCs w:val="24"/>
        </w:rPr>
        <w:tab/>
      </w:r>
      <w:r w:rsidRPr="00FA1EC3">
        <w:rPr>
          <w:rFonts w:ascii="Cambria" w:hAnsi="Cambria" w:cs="Arial"/>
          <w:sz w:val="28"/>
          <w:szCs w:val="24"/>
        </w:rPr>
        <w:tab/>
        <w:t>- 1000981002</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Kaustubh Mohgaonkar</w:t>
      </w:r>
      <w:r w:rsidRPr="00FA1EC3">
        <w:rPr>
          <w:rFonts w:ascii="Cambria" w:hAnsi="Cambria" w:cs="Arial"/>
          <w:sz w:val="28"/>
          <w:szCs w:val="24"/>
        </w:rPr>
        <w:tab/>
        <w:t>- 1001101770</w:t>
      </w:r>
    </w:p>
    <w:p w:rsidR="00474DBF" w:rsidRPr="00FA1EC3" w:rsidRDefault="00474DBF" w:rsidP="00474DBF">
      <w:pPr>
        <w:numPr>
          <w:ilvl w:val="0"/>
          <w:numId w:val="6"/>
        </w:numPr>
        <w:rPr>
          <w:rFonts w:ascii="Cambria" w:hAnsi="Cambria" w:cs="Arial"/>
          <w:sz w:val="28"/>
          <w:szCs w:val="24"/>
        </w:rPr>
      </w:pPr>
      <w:r w:rsidRPr="00FA1EC3">
        <w:rPr>
          <w:rFonts w:ascii="Cambria" w:hAnsi="Cambria" w:cs="Arial"/>
          <w:sz w:val="28"/>
          <w:szCs w:val="24"/>
        </w:rPr>
        <w:t xml:space="preserve">Michael Ho                       </w:t>
      </w:r>
      <w:r w:rsidRPr="00FA1EC3">
        <w:rPr>
          <w:rFonts w:ascii="Cambria" w:hAnsi="Cambria" w:cs="Arial"/>
          <w:sz w:val="28"/>
          <w:szCs w:val="24"/>
        </w:rPr>
        <w:tab/>
        <w:t>- 1001135968</w:t>
      </w:r>
    </w:p>
    <w:p w:rsidR="00474DBF" w:rsidRPr="00D60CEF" w:rsidRDefault="00474DBF" w:rsidP="00474DBF">
      <w:pPr>
        <w:rPr>
          <w:rFonts w:ascii="Cambria" w:hAnsi="Cambria" w:cs="Arial"/>
          <w:color w:val="000080"/>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D60CEF" w:rsidRDefault="00474DBF" w:rsidP="00474DBF">
      <w:pPr>
        <w:rPr>
          <w:rFonts w:ascii="Cambria" w:hAnsi="Cambria" w:cs="Arial"/>
          <w:b/>
          <w:szCs w:val="24"/>
        </w:rPr>
      </w:pPr>
      <w:r w:rsidRPr="00D60CEF">
        <w:rPr>
          <w:rFonts w:ascii="Cambria" w:hAnsi="Cambria" w:cs="Arial"/>
          <w:b/>
          <w:szCs w:val="24"/>
        </w:rPr>
        <w:t>Document Status:</w:t>
      </w:r>
      <w:r>
        <w:rPr>
          <w:rFonts w:ascii="Cambria" w:hAnsi="Cambria" w:cs="Arial"/>
          <w:b/>
          <w:szCs w:val="24"/>
        </w:rPr>
        <w:t xml:space="preserve"> Ready for Review</w:t>
      </w:r>
    </w:p>
    <w:p w:rsidR="00474DBF" w:rsidRDefault="00474DBF" w:rsidP="00474DBF">
      <w:pPr>
        <w:rPr>
          <w:rFonts w:ascii="Cambria" w:hAnsi="Cambria" w:cs="Arial"/>
          <w:b/>
          <w:szCs w:val="24"/>
        </w:rPr>
      </w:pPr>
    </w:p>
    <w:p w:rsidR="00474DBF" w:rsidRDefault="00474DBF" w:rsidP="00474DBF">
      <w:pPr>
        <w:rPr>
          <w:rFonts w:ascii="Cambria" w:hAnsi="Cambria" w:cs="Arial"/>
          <w:b/>
          <w:szCs w:val="24"/>
        </w:rPr>
      </w:pPr>
    </w:p>
    <w:p w:rsidR="00474DBF" w:rsidRPr="00D60CEF" w:rsidRDefault="00474DBF" w:rsidP="00474DBF">
      <w:pPr>
        <w:rPr>
          <w:rFonts w:ascii="Cambria" w:hAnsi="Cambria" w:cs="Arial"/>
          <w:b/>
          <w:szCs w:val="24"/>
        </w:rPr>
      </w:pPr>
      <w:r w:rsidRPr="00D60CEF">
        <w:rPr>
          <w:rFonts w:ascii="Cambria" w:hAnsi="Cambria" w:cs="Arial"/>
          <w:b/>
          <w:szCs w:val="24"/>
        </w:rPr>
        <w:t>Document History</w:t>
      </w:r>
    </w:p>
    <w:p w:rsidR="00474DBF" w:rsidRPr="00D60CEF" w:rsidRDefault="00474DBF" w:rsidP="00474DBF">
      <w:pPr>
        <w:rPr>
          <w:rFonts w:ascii="Cambria" w:hAnsi="Cambria" w:cs="Arial"/>
          <w:szCs w:val="24"/>
        </w:rPr>
      </w:pPr>
    </w:p>
    <w:tbl>
      <w:tblPr>
        <w:tblW w:w="9615" w:type="dxa"/>
        <w:tblInd w:w="-5" w:type="dxa"/>
        <w:tblLayout w:type="fixed"/>
        <w:tblLook w:val="0000" w:firstRow="0" w:lastRow="0" w:firstColumn="0" w:lastColumn="0" w:noHBand="0" w:noVBand="0"/>
      </w:tblPr>
      <w:tblGrid>
        <w:gridCol w:w="1101"/>
        <w:gridCol w:w="5386"/>
        <w:gridCol w:w="1564"/>
        <w:gridCol w:w="1564"/>
      </w:tblGrid>
      <w:tr w:rsidR="00474DBF" w:rsidRPr="00D60CEF" w:rsidTr="007772E1">
        <w:tc>
          <w:tcPr>
            <w:tcW w:w="1101" w:type="dxa"/>
            <w:tcBorders>
              <w:top w:val="single" w:sz="4" w:space="0" w:color="000000"/>
              <w:left w:val="single" w:sz="4" w:space="0" w:color="000000"/>
              <w:bottom w:val="single" w:sz="4" w:space="0" w:color="000000"/>
            </w:tcBorders>
            <w:shd w:val="clear" w:color="auto" w:fill="D8D8D8"/>
          </w:tcPr>
          <w:p w:rsidR="00474DBF" w:rsidRPr="00D60CEF" w:rsidRDefault="00474DBF" w:rsidP="007772E1">
            <w:pPr>
              <w:snapToGrid w:val="0"/>
              <w:rPr>
                <w:rFonts w:ascii="Cambria" w:hAnsi="Cambria" w:cs="Arial"/>
                <w:b/>
                <w:szCs w:val="24"/>
              </w:rPr>
            </w:pPr>
            <w:r w:rsidRPr="00D60CEF">
              <w:rPr>
                <w:rFonts w:ascii="Cambria" w:hAnsi="Cambria" w:cs="Arial"/>
                <w:b/>
                <w:szCs w:val="24"/>
              </w:rPr>
              <w:t>Version</w:t>
            </w:r>
          </w:p>
        </w:tc>
        <w:tc>
          <w:tcPr>
            <w:tcW w:w="5386" w:type="dxa"/>
            <w:tcBorders>
              <w:top w:val="single" w:sz="4" w:space="0" w:color="000000"/>
              <w:left w:val="single" w:sz="4" w:space="0" w:color="000000"/>
              <w:bottom w:val="single" w:sz="4" w:space="0" w:color="000000"/>
            </w:tcBorders>
            <w:shd w:val="clear" w:color="auto" w:fill="D8D8D8"/>
          </w:tcPr>
          <w:p w:rsidR="00474DBF" w:rsidRPr="00D60CEF" w:rsidRDefault="00474DBF" w:rsidP="007772E1">
            <w:pPr>
              <w:snapToGrid w:val="0"/>
              <w:rPr>
                <w:rFonts w:ascii="Cambria" w:hAnsi="Cambria" w:cs="Arial"/>
                <w:b/>
                <w:szCs w:val="24"/>
              </w:rPr>
            </w:pPr>
            <w:r w:rsidRPr="00D60CEF">
              <w:rPr>
                <w:rFonts w:ascii="Cambria" w:hAnsi="Cambria" w:cs="Arial"/>
                <w:b/>
                <w:szCs w:val="24"/>
              </w:rPr>
              <w:t>Summary of Changes</w:t>
            </w:r>
          </w:p>
        </w:tc>
        <w:tc>
          <w:tcPr>
            <w:tcW w:w="1564" w:type="dxa"/>
            <w:tcBorders>
              <w:top w:val="single" w:sz="4" w:space="0" w:color="000000"/>
              <w:left w:val="single" w:sz="4" w:space="0" w:color="000000"/>
              <w:bottom w:val="single" w:sz="4" w:space="0" w:color="000000"/>
            </w:tcBorders>
            <w:shd w:val="clear" w:color="auto" w:fill="D8D8D8"/>
          </w:tcPr>
          <w:p w:rsidR="00474DBF" w:rsidRPr="00D60CEF" w:rsidRDefault="00474DBF" w:rsidP="007772E1">
            <w:pPr>
              <w:snapToGrid w:val="0"/>
              <w:rPr>
                <w:rFonts w:ascii="Cambria" w:hAnsi="Cambria" w:cs="Arial"/>
                <w:b/>
                <w:szCs w:val="24"/>
              </w:rPr>
            </w:pPr>
            <w:r w:rsidRPr="00D60CEF">
              <w:rPr>
                <w:rFonts w:ascii="Cambria" w:hAnsi="Cambria" w:cs="Arial"/>
                <w:b/>
                <w:szCs w:val="24"/>
              </w:rPr>
              <w:t>Document Status</w:t>
            </w:r>
          </w:p>
        </w:tc>
        <w:tc>
          <w:tcPr>
            <w:tcW w:w="1564" w:type="dxa"/>
            <w:tcBorders>
              <w:top w:val="single" w:sz="4" w:space="0" w:color="000000"/>
              <w:left w:val="single" w:sz="4" w:space="0" w:color="000000"/>
              <w:bottom w:val="single" w:sz="4" w:space="0" w:color="000000"/>
              <w:right w:val="single" w:sz="4" w:space="0" w:color="000000"/>
            </w:tcBorders>
            <w:shd w:val="clear" w:color="auto" w:fill="D8D8D8"/>
          </w:tcPr>
          <w:p w:rsidR="00474DBF" w:rsidRPr="00D60CEF" w:rsidRDefault="00474DBF" w:rsidP="007772E1">
            <w:pPr>
              <w:snapToGrid w:val="0"/>
              <w:rPr>
                <w:rFonts w:ascii="Cambria" w:hAnsi="Cambria" w:cs="Arial"/>
                <w:b/>
                <w:szCs w:val="24"/>
              </w:rPr>
            </w:pPr>
            <w:r w:rsidRPr="00D60CEF">
              <w:rPr>
                <w:rFonts w:ascii="Cambria" w:hAnsi="Cambria" w:cs="Arial"/>
                <w:b/>
                <w:szCs w:val="24"/>
              </w:rPr>
              <w:t>Date published</w:t>
            </w: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B63CFF" w:rsidRDefault="00474DBF" w:rsidP="007772E1">
            <w:pPr>
              <w:snapToGrid w:val="0"/>
              <w:rPr>
                <w:rFonts w:ascii="Cambria" w:hAnsi="Cambria" w:cs="Arial"/>
                <w:szCs w:val="24"/>
              </w:rPr>
            </w:pPr>
            <w:r w:rsidRPr="00B63CFF">
              <w:rPr>
                <w:rFonts w:ascii="Cambria" w:hAnsi="Cambria" w:cs="Arial"/>
                <w:szCs w:val="24"/>
              </w:rPr>
              <w:t>0.1</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Initial Version Sent for review by team members</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First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06-02-2015</w:t>
            </w: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0.2</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 xml:space="preserve">Additional explanation on Story Line, iterations and Key features </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Second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07-02-2015</w:t>
            </w: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0.3</w:t>
            </w: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Data structure, prototype and Input/output description added</w:t>
            </w: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Third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7772E1">
            <w:pPr>
              <w:snapToGrid w:val="0"/>
              <w:rPr>
                <w:rFonts w:ascii="Cambria" w:hAnsi="Cambria" w:cs="Arial"/>
                <w:szCs w:val="24"/>
              </w:rPr>
            </w:pPr>
            <w:r>
              <w:rPr>
                <w:rFonts w:ascii="Cambria" w:hAnsi="Cambria" w:cs="Arial"/>
                <w:szCs w:val="24"/>
              </w:rPr>
              <w:t>08-02-2015</w:t>
            </w: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B9431A" w:rsidRDefault="00B9431A" w:rsidP="007772E1">
            <w:pPr>
              <w:snapToGrid w:val="0"/>
              <w:rPr>
                <w:rFonts w:ascii="Cambria" w:eastAsiaTheme="minorEastAsia" w:hAnsi="Cambria" w:cs="Arial" w:hint="eastAsia"/>
                <w:szCs w:val="24"/>
                <w:lang w:eastAsia="zh-TW"/>
              </w:rPr>
            </w:pPr>
            <w:r>
              <w:rPr>
                <w:rFonts w:ascii="Cambria" w:eastAsiaTheme="minorEastAsia" w:hAnsi="Cambria" w:cs="Arial" w:hint="eastAsia"/>
                <w:szCs w:val="24"/>
                <w:lang w:eastAsia="zh-TW"/>
              </w:rPr>
              <w:t>0.4</w:t>
            </w:r>
          </w:p>
        </w:tc>
        <w:tc>
          <w:tcPr>
            <w:tcW w:w="5386" w:type="dxa"/>
            <w:tcBorders>
              <w:top w:val="single" w:sz="4" w:space="0" w:color="000000"/>
              <w:left w:val="single" w:sz="4" w:space="0" w:color="000000"/>
              <w:bottom w:val="single" w:sz="4" w:space="0" w:color="000000"/>
            </w:tcBorders>
            <w:shd w:val="clear" w:color="auto" w:fill="auto"/>
          </w:tcPr>
          <w:p w:rsidR="00474DBF" w:rsidRPr="00B9431A" w:rsidRDefault="00B9431A" w:rsidP="001B751F">
            <w:pPr>
              <w:snapToGrid w:val="0"/>
              <w:rPr>
                <w:rFonts w:ascii="Cambria" w:eastAsiaTheme="minorEastAsia" w:hAnsi="Cambria" w:cs="Arial" w:hint="eastAsia"/>
                <w:szCs w:val="24"/>
                <w:lang w:eastAsia="zh-TW"/>
              </w:rPr>
            </w:pPr>
            <w:r>
              <w:rPr>
                <w:rFonts w:ascii="Cambria" w:eastAsiaTheme="minorEastAsia" w:hAnsi="Cambria" w:cs="Arial" w:hint="eastAsia"/>
                <w:szCs w:val="24"/>
                <w:lang w:eastAsia="zh-TW"/>
              </w:rPr>
              <w:t>Change some defect from Peer review</w:t>
            </w:r>
            <w:r w:rsidR="001B751F">
              <w:rPr>
                <w:rFonts w:ascii="Cambria" w:eastAsiaTheme="minorEastAsia" w:hAnsi="Cambria" w:cs="Arial" w:hint="eastAsia"/>
                <w:szCs w:val="24"/>
                <w:lang w:eastAsia="zh-TW"/>
              </w:rPr>
              <w:t>, and add our schedule in iteration 1</w:t>
            </w:r>
          </w:p>
        </w:tc>
        <w:tc>
          <w:tcPr>
            <w:tcW w:w="1564" w:type="dxa"/>
            <w:tcBorders>
              <w:top w:val="single" w:sz="4" w:space="0" w:color="000000"/>
              <w:left w:val="single" w:sz="4" w:space="0" w:color="000000"/>
              <w:bottom w:val="single" w:sz="4" w:space="0" w:color="000000"/>
            </w:tcBorders>
            <w:shd w:val="clear" w:color="auto" w:fill="auto"/>
          </w:tcPr>
          <w:p w:rsidR="00474DBF" w:rsidRPr="00B9431A" w:rsidRDefault="00B9431A" w:rsidP="007772E1">
            <w:pPr>
              <w:snapToGrid w:val="0"/>
              <w:rPr>
                <w:rFonts w:ascii="Cambria" w:eastAsiaTheme="minorEastAsia" w:hAnsi="Cambria" w:cs="Arial" w:hint="eastAsia"/>
                <w:szCs w:val="24"/>
                <w:lang w:eastAsia="zh-TW"/>
              </w:rPr>
            </w:pPr>
            <w:r>
              <w:rPr>
                <w:rFonts w:ascii="Cambria" w:eastAsiaTheme="minorEastAsia" w:hAnsi="Cambria" w:cs="Arial" w:hint="eastAsia"/>
                <w:szCs w:val="24"/>
                <w:lang w:eastAsia="zh-TW"/>
              </w:rPr>
              <w:t>Fourth Draft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B9431A" w:rsidRDefault="00B9431A" w:rsidP="007772E1">
            <w:pPr>
              <w:snapToGrid w:val="0"/>
              <w:rPr>
                <w:rFonts w:ascii="Cambria" w:eastAsiaTheme="minorEastAsia" w:hAnsi="Cambria" w:cs="Arial" w:hint="eastAsia"/>
                <w:szCs w:val="24"/>
                <w:lang w:eastAsia="zh-TW"/>
              </w:rPr>
            </w:pPr>
            <w:r>
              <w:rPr>
                <w:rFonts w:ascii="Cambria" w:eastAsiaTheme="minorEastAsia" w:hAnsi="Cambria" w:cs="Arial" w:hint="eastAsia"/>
                <w:szCs w:val="24"/>
                <w:lang w:eastAsia="zh-TW"/>
              </w:rPr>
              <w:t>20-02-2015</w:t>
            </w: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7772E1">
            <w:pPr>
              <w:snapToGrid w:val="0"/>
              <w:rPr>
                <w:rFonts w:ascii="Cambria" w:hAnsi="Cambria" w:cs="Arial"/>
                <w:szCs w:val="24"/>
              </w:rPr>
            </w:pP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7772E1">
            <w:pPr>
              <w:snapToGrid w:val="0"/>
              <w:rPr>
                <w:rFonts w:ascii="Cambria" w:hAnsi="Cambria" w:cs="Arial"/>
                <w:szCs w:val="24"/>
              </w:rPr>
            </w:pPr>
          </w:p>
        </w:tc>
      </w:tr>
      <w:tr w:rsidR="00474DBF" w:rsidRPr="00D60CEF" w:rsidTr="007772E1">
        <w:tc>
          <w:tcPr>
            <w:tcW w:w="1101"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5386"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1564" w:type="dxa"/>
            <w:tcBorders>
              <w:top w:val="single" w:sz="4" w:space="0" w:color="000000"/>
              <w:left w:val="single" w:sz="4" w:space="0" w:color="000000"/>
              <w:bottom w:val="single" w:sz="4" w:space="0" w:color="000000"/>
            </w:tcBorders>
            <w:shd w:val="clear" w:color="auto" w:fill="auto"/>
          </w:tcPr>
          <w:p w:rsidR="00474DBF" w:rsidRPr="00D60CEF" w:rsidRDefault="00474DBF" w:rsidP="007772E1">
            <w:pPr>
              <w:snapToGrid w:val="0"/>
              <w:rPr>
                <w:rFonts w:ascii="Cambria" w:hAnsi="Cambria" w:cs="Arial"/>
                <w:szCs w:val="24"/>
              </w:rPr>
            </w:pP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474DBF" w:rsidRPr="00D60CEF" w:rsidRDefault="00474DBF" w:rsidP="007772E1">
            <w:pPr>
              <w:snapToGrid w:val="0"/>
              <w:rPr>
                <w:rFonts w:ascii="Cambria" w:hAnsi="Cambria" w:cs="Arial"/>
                <w:szCs w:val="24"/>
              </w:rPr>
            </w:pPr>
          </w:p>
        </w:tc>
      </w:tr>
    </w:tbl>
    <w:p w:rsidR="00474DBF" w:rsidRPr="00D60CEF" w:rsidRDefault="00474DBF" w:rsidP="00474DBF">
      <w:pPr>
        <w:rPr>
          <w:rFonts w:ascii="Cambria" w:hAnsi="Cambria" w:cs="Arial"/>
          <w:color w:val="000080"/>
          <w:szCs w:val="24"/>
        </w:rPr>
      </w:pPr>
    </w:p>
    <w:p w:rsidR="00474DBF" w:rsidRPr="00D60CEF" w:rsidRDefault="00474DBF" w:rsidP="00474DBF">
      <w:pPr>
        <w:pStyle w:val="Authorname"/>
        <w:rPr>
          <w:rFonts w:ascii="Cambria" w:hAnsi="Cambria" w:cs="Arial"/>
          <w:szCs w:val="24"/>
        </w:rPr>
      </w:pPr>
    </w:p>
    <w:p w:rsidR="00474DBF" w:rsidRPr="00D60CEF" w:rsidRDefault="00474DBF" w:rsidP="00474DBF">
      <w:pPr>
        <w:pStyle w:val="Authorname"/>
        <w:pageBreakBefore/>
        <w:rPr>
          <w:rFonts w:ascii="Cambria" w:hAnsi="Cambria" w:cs="Arial"/>
          <w:szCs w:val="24"/>
        </w:rPr>
      </w:pPr>
    </w:p>
    <w:p w:rsidR="00474DBF" w:rsidRPr="00D60CEF" w:rsidRDefault="00474DBF" w:rsidP="00474DBF">
      <w:pPr>
        <w:pStyle w:val="TableofContentsTitle"/>
        <w:ind w:left="0"/>
        <w:rPr>
          <w:rFonts w:ascii="Cambria" w:hAnsi="Cambria" w:cs="Arial"/>
          <w:sz w:val="24"/>
          <w:szCs w:val="24"/>
        </w:rPr>
      </w:pPr>
      <w:r w:rsidRPr="00D60CEF">
        <w:rPr>
          <w:rFonts w:ascii="Cambria" w:hAnsi="Cambria" w:cs="Arial"/>
          <w:sz w:val="24"/>
          <w:szCs w:val="24"/>
        </w:rPr>
        <w:t>TABLE OF CONTENTS</w:t>
      </w:r>
    </w:p>
    <w:p w:rsidR="00474DBF" w:rsidRPr="00D60CEF" w:rsidRDefault="00474DBF" w:rsidP="00474DBF">
      <w:pPr>
        <w:rPr>
          <w:rFonts w:ascii="Cambria" w:hAnsi="Cambria" w:cs="Arial"/>
          <w:b/>
          <w:color w:val="000080"/>
          <w:szCs w:val="24"/>
        </w:rPr>
      </w:pPr>
    </w:p>
    <w:p w:rsidR="00474DBF" w:rsidRPr="00D60CEF" w:rsidRDefault="00474DBF" w:rsidP="00474DBF">
      <w:pPr>
        <w:pStyle w:val="TableofContents-Text"/>
        <w:numPr>
          <w:ilvl w:val="0"/>
          <w:numId w:val="2"/>
        </w:numPr>
        <w:tabs>
          <w:tab w:val="left" w:pos="360"/>
        </w:tabs>
        <w:rPr>
          <w:rFonts w:ascii="Cambria" w:hAnsi="Cambria" w:cs="Arial"/>
          <w:szCs w:val="24"/>
        </w:rPr>
      </w:pPr>
      <w:r w:rsidRPr="00D60CEF">
        <w:rPr>
          <w:rFonts w:ascii="Cambria" w:hAnsi="Cambria" w:cs="Arial"/>
          <w:szCs w:val="24"/>
        </w:rPr>
        <w:t>Purpose</w:t>
      </w:r>
      <w:r w:rsidRPr="00D60CEF">
        <w:rPr>
          <w:rFonts w:ascii="Cambria" w:hAnsi="Cambria" w:cs="Arial"/>
          <w:szCs w:val="24"/>
        </w:rPr>
        <w:br/>
      </w:r>
    </w:p>
    <w:p w:rsidR="00474DBF" w:rsidRPr="00920870" w:rsidRDefault="00474DBF" w:rsidP="00474DBF">
      <w:pPr>
        <w:pStyle w:val="TableofContents-Text"/>
        <w:numPr>
          <w:ilvl w:val="0"/>
          <w:numId w:val="2"/>
        </w:numPr>
        <w:tabs>
          <w:tab w:val="left" w:pos="360"/>
        </w:tabs>
        <w:rPr>
          <w:rFonts w:ascii="Cambria" w:hAnsi="Cambria" w:cs="Arial"/>
          <w:szCs w:val="24"/>
        </w:rPr>
      </w:pPr>
      <w:r>
        <w:rPr>
          <w:rFonts w:ascii="Cambria" w:hAnsi="Cambria" w:cs="Arial"/>
          <w:szCs w:val="24"/>
        </w:rPr>
        <w:t>Key Features</w:t>
      </w:r>
    </w:p>
    <w:p w:rsidR="00474DBF" w:rsidRPr="00D60CEF" w:rsidRDefault="00474DBF" w:rsidP="00474DBF">
      <w:pPr>
        <w:rPr>
          <w:rFonts w:ascii="Cambria" w:hAnsi="Cambria" w:cs="Arial"/>
          <w:b/>
          <w:smallCaps/>
          <w:szCs w:val="24"/>
        </w:rPr>
      </w:pPr>
    </w:p>
    <w:p w:rsidR="00474DB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Competitors</w:t>
      </w:r>
    </w:p>
    <w:p w:rsidR="00474DBF" w:rsidRDefault="00474DBF" w:rsidP="00474DBF">
      <w:pPr>
        <w:tabs>
          <w:tab w:val="left" w:pos="360"/>
          <w:tab w:val="left" w:pos="720"/>
        </w:tabs>
        <w:ind w:left="720"/>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Use</w:t>
      </w:r>
      <w:r w:rsidRPr="00D60CEF">
        <w:rPr>
          <w:rFonts w:ascii="Cambria" w:hAnsi="Cambria" w:cs="Arial"/>
          <w:b/>
          <w:smallCaps/>
          <w:szCs w:val="24"/>
        </w:rPr>
        <w:t xml:space="preserve"> Case</w:t>
      </w:r>
      <w:r>
        <w:rPr>
          <w:rFonts w:ascii="Cambria" w:hAnsi="Cambria" w:cs="Arial"/>
          <w:b/>
          <w:smallCaps/>
          <w:szCs w:val="24"/>
        </w:rPr>
        <w:t>s</w:t>
      </w:r>
      <w:r w:rsidRPr="00D60CEF">
        <w:rPr>
          <w:rFonts w:ascii="Cambria" w:hAnsi="Cambria" w:cs="Arial"/>
          <w:b/>
          <w:smallCaps/>
          <w:szCs w:val="24"/>
        </w:rPr>
        <w:br/>
      </w: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Flow Chart</w:t>
      </w:r>
      <w:r w:rsidRPr="00D60CEF">
        <w:rPr>
          <w:rFonts w:ascii="Cambria" w:hAnsi="Cambria" w:cs="Arial"/>
          <w:b/>
          <w:smallCaps/>
          <w:szCs w:val="24"/>
        </w:rPr>
        <w:br/>
      </w:r>
    </w:p>
    <w:p w:rsidR="00F44B69" w:rsidRPr="00F44B69" w:rsidRDefault="00F44B69" w:rsidP="00F44B69">
      <w:pPr>
        <w:numPr>
          <w:ilvl w:val="0"/>
          <w:numId w:val="2"/>
        </w:numPr>
        <w:tabs>
          <w:tab w:val="left" w:pos="360"/>
          <w:tab w:val="left" w:pos="720"/>
        </w:tabs>
        <w:ind w:left="720" w:hanging="720"/>
        <w:rPr>
          <w:rFonts w:ascii="Cambria" w:hAnsi="Cambria" w:cs="Arial" w:hint="eastAsia"/>
          <w:b/>
          <w:smallCaps/>
          <w:szCs w:val="24"/>
        </w:rPr>
      </w:pPr>
      <w:r>
        <w:rPr>
          <w:rFonts w:ascii="Cambria" w:hAnsi="Cambria" w:cs="Arial"/>
          <w:b/>
          <w:smallCaps/>
          <w:szCs w:val="24"/>
        </w:rPr>
        <w:t>Prototyp</w:t>
      </w:r>
      <w:r>
        <w:rPr>
          <w:rFonts w:ascii="Cambria" w:eastAsiaTheme="minorEastAsia" w:hAnsi="Cambria" w:cs="Arial" w:hint="eastAsia"/>
          <w:b/>
          <w:smallCaps/>
          <w:szCs w:val="24"/>
          <w:lang w:eastAsia="zh-TW"/>
        </w:rPr>
        <w:t>e</w:t>
      </w:r>
    </w:p>
    <w:p w:rsidR="00474DBF" w:rsidRPr="008B6885" w:rsidRDefault="00474DBF" w:rsidP="00474DBF">
      <w:pPr>
        <w:rPr>
          <w:rFonts w:ascii="Cambria" w:eastAsiaTheme="minorEastAsia" w:hAnsi="Cambria" w:cs="Arial" w:hint="eastAsia"/>
          <w:b/>
          <w:smallCaps/>
          <w:szCs w:val="24"/>
          <w:lang w:eastAsia="zh-TW"/>
        </w:rPr>
      </w:pPr>
    </w:p>
    <w:p w:rsidR="00474DB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Inputs and outputs</w:t>
      </w:r>
    </w:p>
    <w:p w:rsidR="00474DBF" w:rsidRDefault="00474DBF" w:rsidP="00474DBF">
      <w:pPr>
        <w:pStyle w:val="ac"/>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 xml:space="preserve">Data Structures </w:t>
      </w:r>
      <w:r w:rsidRPr="00D60CEF">
        <w:rPr>
          <w:rFonts w:ascii="Cambria" w:hAnsi="Cambria" w:cs="Arial"/>
          <w:b/>
          <w:smallCaps/>
          <w:szCs w:val="24"/>
        </w:rPr>
        <w:br/>
      </w:r>
    </w:p>
    <w:p w:rsidR="00474DBF" w:rsidRPr="00F15CF1" w:rsidRDefault="00474DBF" w:rsidP="00474DBF">
      <w:pPr>
        <w:numPr>
          <w:ilvl w:val="0"/>
          <w:numId w:val="2"/>
        </w:numPr>
        <w:tabs>
          <w:tab w:val="left" w:pos="360"/>
          <w:tab w:val="left" w:pos="720"/>
        </w:tabs>
        <w:ind w:left="720" w:hanging="720"/>
        <w:rPr>
          <w:rFonts w:ascii="Cambria" w:hAnsi="Cambria" w:cs="Arial" w:hint="eastAsia"/>
          <w:b/>
          <w:smallCaps/>
          <w:szCs w:val="24"/>
        </w:rPr>
      </w:pPr>
      <w:r>
        <w:rPr>
          <w:rFonts w:ascii="Cambria" w:hAnsi="Cambria" w:cs="Arial"/>
          <w:b/>
          <w:smallCaps/>
          <w:szCs w:val="24"/>
        </w:rPr>
        <w:t>Refined Iteration Plan</w:t>
      </w:r>
      <w:r w:rsidRPr="00882783">
        <w:rPr>
          <w:rFonts w:ascii="Cambria" w:hAnsi="Cambria" w:cs="Arial"/>
          <w:b/>
          <w:smallCaps/>
          <w:szCs w:val="24"/>
        </w:rPr>
        <w:br/>
      </w:r>
    </w:p>
    <w:p w:rsidR="00F15CF1" w:rsidRPr="00F15CF1" w:rsidRDefault="00F15CF1" w:rsidP="00474DBF">
      <w:pPr>
        <w:numPr>
          <w:ilvl w:val="0"/>
          <w:numId w:val="2"/>
        </w:numPr>
        <w:tabs>
          <w:tab w:val="left" w:pos="360"/>
          <w:tab w:val="left" w:pos="720"/>
        </w:tabs>
        <w:ind w:left="720" w:hanging="720"/>
        <w:rPr>
          <w:rFonts w:ascii="Cambria" w:hAnsi="Cambria" w:cs="Arial" w:hint="eastAsia"/>
          <w:b/>
          <w:smallCaps/>
          <w:szCs w:val="24"/>
        </w:rPr>
      </w:pPr>
      <w:r>
        <w:rPr>
          <w:rFonts w:ascii="Cambria" w:eastAsiaTheme="minorEastAsia" w:hAnsi="Cambria" w:cs="Arial" w:hint="eastAsia"/>
          <w:b/>
          <w:smallCaps/>
          <w:szCs w:val="24"/>
          <w:lang w:eastAsia="zh-TW"/>
        </w:rPr>
        <w:t xml:space="preserve">Risk </w:t>
      </w:r>
      <w:r>
        <w:rPr>
          <w:rFonts w:ascii="Cambria" w:eastAsiaTheme="minorEastAsia" w:hAnsi="Cambria" w:cs="Arial"/>
          <w:b/>
          <w:smallCaps/>
          <w:szCs w:val="24"/>
          <w:lang w:eastAsia="zh-TW"/>
        </w:rPr>
        <w:t>Management</w:t>
      </w:r>
    </w:p>
    <w:p w:rsidR="00F15CF1" w:rsidRPr="00882783" w:rsidRDefault="00F15CF1" w:rsidP="00F15CF1">
      <w:pPr>
        <w:tabs>
          <w:tab w:val="left" w:pos="360"/>
          <w:tab w:val="left" w:pos="720"/>
        </w:tabs>
        <w:ind w:left="720"/>
        <w:rPr>
          <w:rFonts w:ascii="Cambria" w:hAnsi="Cambria" w:cs="Arial"/>
          <w:b/>
          <w:smallCaps/>
          <w:szCs w:val="24"/>
        </w:rPr>
      </w:pPr>
    </w:p>
    <w:p w:rsidR="00474DBF" w:rsidRPr="00D60CEF" w:rsidRDefault="00474DBF" w:rsidP="00474DBF">
      <w:pPr>
        <w:numPr>
          <w:ilvl w:val="0"/>
          <w:numId w:val="2"/>
        </w:numPr>
        <w:tabs>
          <w:tab w:val="left" w:pos="360"/>
          <w:tab w:val="left" w:pos="720"/>
        </w:tabs>
        <w:ind w:left="720" w:hanging="720"/>
        <w:rPr>
          <w:rFonts w:ascii="Cambria" w:hAnsi="Cambria" w:cs="Arial"/>
          <w:b/>
          <w:smallCaps/>
          <w:szCs w:val="24"/>
        </w:rPr>
      </w:pPr>
      <w:r>
        <w:rPr>
          <w:rFonts w:ascii="Cambria" w:hAnsi="Cambria" w:cs="Arial"/>
          <w:b/>
          <w:smallCaps/>
          <w:szCs w:val="24"/>
        </w:rPr>
        <w:t xml:space="preserve"> References </w:t>
      </w:r>
      <w:r w:rsidRPr="00D60CEF">
        <w:rPr>
          <w:rFonts w:ascii="Cambria" w:hAnsi="Cambria" w:cs="Arial"/>
          <w:b/>
          <w:smallCaps/>
          <w:szCs w:val="24"/>
        </w:rPr>
        <w:br/>
      </w:r>
    </w:p>
    <w:p w:rsidR="00474DBF" w:rsidRPr="00D60CEF" w:rsidRDefault="00474DBF" w:rsidP="00474DBF">
      <w:pPr>
        <w:pStyle w:val="1"/>
        <w:pageBreakBefore/>
        <w:numPr>
          <w:ilvl w:val="0"/>
          <w:numId w:val="3"/>
        </w:numPr>
        <w:tabs>
          <w:tab w:val="left" w:pos="576"/>
        </w:tabs>
        <w:jc w:val="both"/>
        <w:rPr>
          <w:rFonts w:ascii="Cambria" w:hAnsi="Cambria" w:cs="Arial"/>
          <w:sz w:val="24"/>
          <w:szCs w:val="24"/>
        </w:rPr>
      </w:pPr>
      <w:r w:rsidRPr="00D60CEF">
        <w:rPr>
          <w:rFonts w:ascii="Cambria" w:hAnsi="Cambria" w:cs="Arial"/>
          <w:sz w:val="24"/>
          <w:szCs w:val="24"/>
        </w:rPr>
        <w:lastRenderedPageBreak/>
        <w:t>PURPOSE</w:t>
      </w:r>
    </w:p>
    <w:p w:rsidR="00474DBF" w:rsidRPr="00D60CEF" w:rsidRDefault="00474DBF" w:rsidP="00474DBF">
      <w:pPr>
        <w:jc w:val="both"/>
        <w:rPr>
          <w:rFonts w:ascii="Cambria" w:hAnsi="Cambria" w:cs="Arial"/>
          <w:szCs w:val="24"/>
        </w:rPr>
      </w:pPr>
    </w:p>
    <w:p w:rsidR="00474DBF" w:rsidRPr="006D37E2" w:rsidRDefault="00474DBF" w:rsidP="006D37E2">
      <w:pPr>
        <w:ind w:firstLine="360"/>
      </w:pPr>
      <w:r w:rsidRPr="006D37E2">
        <w:t xml:space="preserve">This document should adequately define the scope of </w:t>
      </w:r>
      <w:proofErr w:type="spellStart"/>
      <w:r w:rsidRPr="006D37E2">
        <w:t>AutoTasX</w:t>
      </w:r>
      <w:proofErr w:type="spellEnd"/>
      <w:r w:rsidRPr="006D37E2">
        <w:t xml:space="preserve"> android application and should explain the key features and functionalities. This document also covers the development Iteration plan and risk assessment plan. </w:t>
      </w:r>
    </w:p>
    <w:p w:rsidR="00474DBF" w:rsidRDefault="00474DBF" w:rsidP="00474DBF">
      <w:pPr>
        <w:jc w:val="both"/>
        <w:rPr>
          <w:rFonts w:ascii="Cambria" w:hAnsi="Cambria" w:cs="Arial"/>
          <w:szCs w:val="24"/>
          <w:lang w:val="en-GB"/>
        </w:rPr>
      </w:pPr>
    </w:p>
    <w:p w:rsidR="00474DBF" w:rsidRDefault="00474DBF" w:rsidP="00474DBF">
      <w:pPr>
        <w:pStyle w:val="1"/>
        <w:numPr>
          <w:ilvl w:val="0"/>
          <w:numId w:val="3"/>
        </w:numPr>
        <w:tabs>
          <w:tab w:val="left" w:pos="576"/>
        </w:tabs>
        <w:jc w:val="both"/>
        <w:rPr>
          <w:rFonts w:ascii="Cambria" w:hAnsi="Cambria" w:cs="Arial"/>
          <w:sz w:val="24"/>
          <w:szCs w:val="24"/>
        </w:rPr>
      </w:pPr>
      <w:r>
        <w:rPr>
          <w:rFonts w:ascii="Cambria" w:hAnsi="Cambria" w:cs="Arial"/>
          <w:sz w:val="24"/>
          <w:szCs w:val="24"/>
        </w:rPr>
        <w:t>Story Line</w:t>
      </w:r>
    </w:p>
    <w:p w:rsidR="00474DBF" w:rsidRDefault="00474DBF" w:rsidP="00474DBF"/>
    <w:p w:rsidR="00474DBF" w:rsidRDefault="00474DBF" w:rsidP="00474DBF">
      <w:pPr>
        <w:ind w:firstLine="360"/>
      </w:pPr>
      <w:r>
        <w:t xml:space="preserve">Imagine you are in your class and your phone rings loud only to disturb the entire class and professor. Or consider you are at Walmart and you forgot to get those kitchen lights that broke last night. Or you’re visiting a new place and you don’t remember the exact location of your car park. We all fail to remember certain small details. </w:t>
      </w:r>
    </w:p>
    <w:p w:rsidR="00474DBF" w:rsidRDefault="00474DBF" w:rsidP="00474DBF"/>
    <w:p w:rsidR="00474DBF" w:rsidRDefault="00474DBF" w:rsidP="00474DBF">
      <w:pPr>
        <w:ind w:firstLine="360"/>
      </w:pPr>
      <w:r>
        <w:t xml:space="preserve">That’s when Auto </w:t>
      </w:r>
      <w:proofErr w:type="spellStart"/>
      <w:r>
        <w:t>TasX</w:t>
      </w:r>
      <w:proofErr w:type="spellEnd"/>
      <w:r>
        <w:t xml:space="preserve"> will be of help. It can automate your phone based on the location you are in. Set a profile in our app to trigger Phone Silent mode when you’re in class, or trigger a reminder notification when you are at Walmart. It’s simple, just set your location by pointing it on google maps and select an action to be triggered when you enter that location and the app will do the rest! </w:t>
      </w:r>
    </w:p>
    <w:p w:rsidR="00474DBF" w:rsidRPr="00413185" w:rsidRDefault="00474DBF" w:rsidP="00474DBF"/>
    <w:p w:rsidR="00474DBF" w:rsidRDefault="00474DBF" w:rsidP="00474DBF">
      <w:pPr>
        <w:pStyle w:val="1"/>
        <w:numPr>
          <w:ilvl w:val="0"/>
          <w:numId w:val="3"/>
        </w:numPr>
        <w:tabs>
          <w:tab w:val="left" w:pos="576"/>
        </w:tabs>
        <w:jc w:val="both"/>
        <w:rPr>
          <w:rFonts w:ascii="Cambria" w:hAnsi="Cambria" w:cs="Arial"/>
          <w:sz w:val="24"/>
          <w:szCs w:val="24"/>
        </w:rPr>
      </w:pPr>
      <w:r>
        <w:rPr>
          <w:rFonts w:ascii="Cambria" w:hAnsi="Cambria" w:cs="Arial"/>
          <w:sz w:val="24"/>
          <w:szCs w:val="24"/>
        </w:rPr>
        <w:t>Key Features</w:t>
      </w:r>
    </w:p>
    <w:p w:rsidR="00474DBF" w:rsidRDefault="00474DBF" w:rsidP="00474DBF">
      <w:pPr>
        <w:numPr>
          <w:ilvl w:val="0"/>
          <w:numId w:val="14"/>
        </w:numPr>
      </w:pPr>
      <w:r>
        <w:t>Location Based Phone automation- One or multiple actions can be triggered when the user enters the location stored in the profile.</w:t>
      </w:r>
    </w:p>
    <w:p w:rsidR="00474DBF" w:rsidRDefault="00474DBF" w:rsidP="00474DBF">
      <w:pPr>
        <w:numPr>
          <w:ilvl w:val="0"/>
          <w:numId w:val="14"/>
        </w:numPr>
      </w:pPr>
      <w:r>
        <w:t>Easy Material Design UI to select the ‘Where’ option on google maps and ‘what’ actions to be triggered on entering the location.</w:t>
      </w:r>
    </w:p>
    <w:p w:rsidR="00474DBF" w:rsidRPr="00BA25C7" w:rsidRDefault="00474DBF" w:rsidP="00474DBF">
      <w:pPr>
        <w:numPr>
          <w:ilvl w:val="0"/>
          <w:numId w:val="14"/>
        </w:numPr>
      </w:pPr>
      <w:r>
        <w:t xml:space="preserve">Actions to set a reminder, </w:t>
      </w:r>
    </w:p>
    <w:p w:rsidR="00474DBF" w:rsidRPr="00BA5C80" w:rsidRDefault="00474DBF" w:rsidP="00474DBF">
      <w:pPr>
        <w:numPr>
          <w:ilvl w:val="0"/>
          <w:numId w:val="14"/>
        </w:numPr>
        <w:jc w:val="both"/>
        <w:rPr>
          <w:rFonts w:ascii="Cambria" w:hAnsi="Cambria" w:cs="Arial"/>
          <w:szCs w:val="24"/>
        </w:rPr>
      </w:pPr>
      <w:r>
        <w:rPr>
          <w:rFonts w:ascii="Cambria" w:hAnsi="Cambria" w:cs="Arial"/>
          <w:szCs w:val="24"/>
        </w:rPr>
        <w:t>An addition to our app is the new “</w:t>
      </w:r>
      <w:proofErr w:type="spellStart"/>
      <w:r>
        <w:rPr>
          <w:rFonts w:ascii="Cambria" w:hAnsi="Cambria" w:cs="Arial"/>
          <w:szCs w:val="24"/>
        </w:rPr>
        <w:t>ParkMyCar</w:t>
      </w:r>
      <w:proofErr w:type="spellEnd"/>
      <w:r>
        <w:rPr>
          <w:rFonts w:ascii="Cambria" w:hAnsi="Cambria" w:cs="Arial"/>
          <w:szCs w:val="24"/>
        </w:rPr>
        <w:t xml:space="preserve">” widget which provides the user a one click option to save the location of his car parked. This automatically saves an entry in the app. Which then displays a push message to the user when he returns to the vicinity of his parking location. </w:t>
      </w:r>
    </w:p>
    <w:p w:rsidR="00474DBF" w:rsidRDefault="00474DBF" w:rsidP="00474DBF">
      <w:pPr>
        <w:numPr>
          <w:ilvl w:val="0"/>
          <w:numId w:val="14"/>
        </w:numPr>
        <w:jc w:val="both"/>
        <w:rPr>
          <w:rFonts w:ascii="Cambria" w:hAnsi="Cambria" w:cs="Arial"/>
          <w:szCs w:val="24"/>
        </w:rPr>
      </w:pPr>
      <w:r w:rsidRPr="00C315BC">
        <w:rPr>
          <w:rFonts w:ascii="Cambria" w:hAnsi="Cambria" w:cs="Arial"/>
          <w:szCs w:val="24"/>
        </w:rPr>
        <w:t xml:space="preserve">Additional action item to trigger </w:t>
      </w:r>
      <w:r>
        <w:rPr>
          <w:rFonts w:ascii="Cambria" w:hAnsi="Cambria" w:cs="Arial"/>
          <w:szCs w:val="24"/>
        </w:rPr>
        <w:t>toggling</w:t>
      </w:r>
      <w:r w:rsidRPr="00C315BC">
        <w:rPr>
          <w:rFonts w:ascii="Cambria" w:hAnsi="Cambria" w:cs="Arial"/>
          <w:szCs w:val="24"/>
        </w:rPr>
        <w:t xml:space="preserve"> </w:t>
      </w:r>
      <w:proofErr w:type="spellStart"/>
      <w:r w:rsidRPr="00C315BC">
        <w:rPr>
          <w:rFonts w:ascii="Cambria" w:hAnsi="Cambria" w:cs="Arial"/>
          <w:szCs w:val="24"/>
        </w:rPr>
        <w:t>Wifi</w:t>
      </w:r>
      <w:proofErr w:type="spellEnd"/>
      <w:r w:rsidRPr="00C315BC">
        <w:rPr>
          <w:rFonts w:ascii="Cambria" w:hAnsi="Cambria" w:cs="Arial"/>
          <w:szCs w:val="24"/>
        </w:rPr>
        <w:t xml:space="preserve"> and Data settings option in the phone</w:t>
      </w:r>
      <w:r>
        <w:rPr>
          <w:rFonts w:ascii="Cambria" w:hAnsi="Cambria" w:cs="Arial"/>
          <w:szCs w:val="24"/>
        </w:rPr>
        <w:t>.</w:t>
      </w:r>
    </w:p>
    <w:p w:rsidR="00474DBF" w:rsidRPr="00C315BC" w:rsidRDefault="00474DBF" w:rsidP="00474DBF">
      <w:pPr>
        <w:numPr>
          <w:ilvl w:val="0"/>
          <w:numId w:val="14"/>
        </w:numPr>
        <w:jc w:val="both"/>
        <w:rPr>
          <w:rFonts w:ascii="Cambria" w:hAnsi="Cambria" w:cs="Arial"/>
          <w:szCs w:val="24"/>
        </w:rPr>
      </w:pPr>
      <w:r>
        <w:rPr>
          <w:rFonts w:ascii="Cambria" w:hAnsi="Cambria" w:cs="Arial"/>
          <w:szCs w:val="24"/>
        </w:rPr>
        <w:t>An option is provided to the user to dynamically change the radius of the location trigger. Which allows the app to mitigate issues related to location unawareness inside buildings or non-network regions</w:t>
      </w:r>
    </w:p>
    <w:p w:rsidR="00474DBF" w:rsidRPr="00D60CEF" w:rsidRDefault="00474DBF" w:rsidP="00474DBF">
      <w:pPr>
        <w:jc w:val="both"/>
        <w:rPr>
          <w:rFonts w:ascii="Cambria" w:hAnsi="Cambria" w:cs="Arial"/>
          <w:szCs w:val="24"/>
        </w:rPr>
      </w:pPr>
    </w:p>
    <w:p w:rsidR="00A00D6F" w:rsidRDefault="00A00D6F" w:rsidP="00A00D6F">
      <w:pPr>
        <w:pStyle w:val="1"/>
        <w:numPr>
          <w:ilvl w:val="1"/>
          <w:numId w:val="5"/>
        </w:numPr>
        <w:tabs>
          <w:tab w:val="left" w:pos="576"/>
        </w:tabs>
        <w:jc w:val="both"/>
        <w:rPr>
          <w:rFonts w:ascii="Cambria" w:hAnsi="Cambria" w:cs="Arial"/>
          <w:sz w:val="24"/>
          <w:szCs w:val="24"/>
        </w:rPr>
      </w:pPr>
      <w:r>
        <w:rPr>
          <w:rFonts w:ascii="Cambria" w:hAnsi="Cambria" w:cs="Arial"/>
          <w:sz w:val="24"/>
          <w:szCs w:val="24"/>
        </w:rPr>
        <w:t xml:space="preserve">Compitetors </w:t>
      </w:r>
    </w:p>
    <w:p w:rsidR="00A00D6F" w:rsidRPr="00640832" w:rsidRDefault="00A00D6F" w:rsidP="00A00D6F"/>
    <w:p w:rsidR="00A00D6F" w:rsidRDefault="00A00D6F" w:rsidP="00A00D6F">
      <w:pPr>
        <w:pStyle w:val="2"/>
        <w:jc w:val="both"/>
        <w:rPr>
          <w:rFonts w:ascii="Cambria" w:hAnsi="Cambria" w:cs="Arial"/>
          <w:szCs w:val="24"/>
        </w:rPr>
      </w:pPr>
      <w:hyperlink r:id="rId9" w:history="1">
        <w:r w:rsidRPr="00F4472E">
          <w:rPr>
            <w:rStyle w:val="a3"/>
            <w:rFonts w:ascii="Cambria" w:hAnsi="Cambria" w:cs="Arial"/>
            <w:szCs w:val="24"/>
          </w:rPr>
          <w:t>Automate It</w:t>
        </w:r>
      </w:hyperlink>
    </w:p>
    <w:p w:rsidR="00A00D6F" w:rsidRDefault="00A00D6F" w:rsidP="00A00D6F">
      <w:pPr>
        <w:ind w:firstLine="567"/>
      </w:pPr>
      <w:r>
        <w:t xml:space="preserve">Pros - </w:t>
      </w:r>
    </w:p>
    <w:p w:rsidR="00A00D6F" w:rsidRDefault="00A00D6F" w:rsidP="00A00D6F">
      <w:pPr>
        <w:numPr>
          <w:ilvl w:val="0"/>
          <w:numId w:val="10"/>
        </w:numPr>
      </w:pPr>
      <w:r>
        <w:t>Free application</w:t>
      </w:r>
    </w:p>
    <w:p w:rsidR="00A00D6F" w:rsidRPr="00D07435" w:rsidRDefault="00A00D6F" w:rsidP="00A00D6F">
      <w:pPr>
        <w:numPr>
          <w:ilvl w:val="0"/>
          <w:numId w:val="10"/>
        </w:numPr>
      </w:pPr>
      <w:r>
        <w:t>Good UI</w:t>
      </w:r>
    </w:p>
    <w:p w:rsidR="00A00D6F" w:rsidRDefault="00A00D6F" w:rsidP="00A00D6F">
      <w:pPr>
        <w:ind w:left="567"/>
      </w:pPr>
      <w:r>
        <w:t xml:space="preserve">Cons - </w:t>
      </w:r>
    </w:p>
    <w:p w:rsidR="00A00D6F" w:rsidRDefault="00A00D6F" w:rsidP="00A00D6F">
      <w:pPr>
        <w:numPr>
          <w:ilvl w:val="0"/>
          <w:numId w:val="8"/>
        </w:numPr>
      </w:pPr>
      <w:r>
        <w:t>Does not work with android 5.0</w:t>
      </w:r>
    </w:p>
    <w:p w:rsidR="00A00D6F" w:rsidRPr="00A00D6F" w:rsidRDefault="00A00D6F" w:rsidP="00A00D6F">
      <w:pPr>
        <w:numPr>
          <w:ilvl w:val="0"/>
          <w:numId w:val="8"/>
        </w:numPr>
        <w:rPr>
          <w:rFonts w:hint="eastAsia"/>
        </w:rPr>
      </w:pPr>
      <w:r>
        <w:t>Auto deletes rules several times.</w:t>
      </w:r>
    </w:p>
    <w:p w:rsidR="00A00D6F" w:rsidRDefault="00A00D6F" w:rsidP="00A00D6F">
      <w:pPr>
        <w:rPr>
          <w:rFonts w:eastAsiaTheme="minorEastAsia" w:hint="eastAsia"/>
          <w:lang w:eastAsia="zh-TW"/>
        </w:rPr>
      </w:pPr>
    </w:p>
    <w:p w:rsidR="00A00D6F" w:rsidRDefault="00A00D6F" w:rsidP="00A00D6F">
      <w:pPr>
        <w:rPr>
          <w:rFonts w:eastAsiaTheme="minorEastAsia" w:hint="eastAsia"/>
          <w:lang w:eastAsia="zh-TW"/>
        </w:rPr>
      </w:pPr>
    </w:p>
    <w:p w:rsidR="006F0E8D" w:rsidRDefault="006F0E8D" w:rsidP="00A00D6F">
      <w:pPr>
        <w:rPr>
          <w:rFonts w:eastAsiaTheme="minorEastAsia" w:hint="eastAsia"/>
          <w:lang w:eastAsia="zh-TW"/>
        </w:rPr>
      </w:pPr>
    </w:p>
    <w:p w:rsidR="00A00D6F" w:rsidRPr="00D07435" w:rsidRDefault="00A00D6F" w:rsidP="00A00D6F"/>
    <w:p w:rsidR="00A00D6F" w:rsidRPr="00BC603B" w:rsidRDefault="00A00D6F" w:rsidP="00A00D6F">
      <w:pPr>
        <w:pStyle w:val="2"/>
        <w:jc w:val="both"/>
        <w:rPr>
          <w:rFonts w:ascii="Cambria" w:hAnsi="Cambria" w:cs="Arial"/>
          <w:szCs w:val="24"/>
        </w:rPr>
      </w:pPr>
      <w:hyperlink r:id="rId10" w:history="1">
        <w:r w:rsidRPr="00BC603B">
          <w:rPr>
            <w:rStyle w:val="a3"/>
            <w:rFonts w:ascii="Cambria" w:hAnsi="Cambria" w:cs="Arial"/>
            <w:szCs w:val="24"/>
          </w:rPr>
          <w:t>Reminja</w:t>
        </w:r>
      </w:hyperlink>
    </w:p>
    <w:p w:rsidR="00A00D6F" w:rsidRDefault="00A00D6F" w:rsidP="00A00D6F">
      <w:pPr>
        <w:pStyle w:val="a8"/>
        <w:jc w:val="both"/>
        <w:rPr>
          <w:rFonts w:ascii="Cambria" w:hAnsi="Cambria" w:cs="Arial"/>
          <w:szCs w:val="24"/>
        </w:rPr>
      </w:pPr>
      <w:r>
        <w:rPr>
          <w:rFonts w:ascii="Cambria" w:hAnsi="Cambria" w:cs="Arial"/>
          <w:szCs w:val="24"/>
        </w:rPr>
        <w:t xml:space="preserve">Pros - </w:t>
      </w:r>
    </w:p>
    <w:p w:rsidR="00A00D6F" w:rsidRDefault="00A00D6F" w:rsidP="00A00D6F">
      <w:pPr>
        <w:pStyle w:val="a8"/>
        <w:numPr>
          <w:ilvl w:val="0"/>
          <w:numId w:val="11"/>
        </w:numPr>
        <w:spacing w:after="0"/>
        <w:jc w:val="both"/>
        <w:rPr>
          <w:rFonts w:ascii="Cambria" w:hAnsi="Cambria" w:cs="Arial"/>
          <w:szCs w:val="24"/>
        </w:rPr>
      </w:pPr>
      <w:r>
        <w:rPr>
          <w:rFonts w:ascii="Cambria" w:hAnsi="Cambria" w:cs="Arial"/>
          <w:szCs w:val="24"/>
        </w:rPr>
        <w:t>Easy User Interface</w:t>
      </w:r>
    </w:p>
    <w:p w:rsidR="00A00D6F" w:rsidRDefault="00A00D6F" w:rsidP="00A00D6F">
      <w:pPr>
        <w:pStyle w:val="a8"/>
        <w:numPr>
          <w:ilvl w:val="0"/>
          <w:numId w:val="11"/>
        </w:numPr>
        <w:spacing w:after="0"/>
        <w:jc w:val="both"/>
        <w:rPr>
          <w:rFonts w:ascii="Cambria" w:hAnsi="Cambria" w:cs="Arial"/>
          <w:szCs w:val="24"/>
        </w:rPr>
      </w:pPr>
      <w:r>
        <w:rPr>
          <w:rFonts w:ascii="Cambria" w:hAnsi="Cambria" w:cs="Arial"/>
          <w:szCs w:val="24"/>
        </w:rPr>
        <w:t>All positive reviews</w:t>
      </w:r>
    </w:p>
    <w:p w:rsidR="00A00D6F" w:rsidRDefault="00A00D6F" w:rsidP="00A00D6F">
      <w:pPr>
        <w:pStyle w:val="a8"/>
        <w:jc w:val="both"/>
        <w:rPr>
          <w:rFonts w:ascii="Cambria" w:hAnsi="Cambria" w:cs="Arial"/>
          <w:szCs w:val="24"/>
        </w:rPr>
      </w:pPr>
      <w:r>
        <w:rPr>
          <w:rFonts w:ascii="Cambria" w:hAnsi="Cambria" w:cs="Arial"/>
          <w:szCs w:val="24"/>
        </w:rPr>
        <w:t xml:space="preserve">Cons - </w:t>
      </w:r>
    </w:p>
    <w:p w:rsidR="00A00D6F" w:rsidRPr="006A5611" w:rsidRDefault="00A00D6F" w:rsidP="00A00D6F">
      <w:pPr>
        <w:pStyle w:val="a8"/>
        <w:numPr>
          <w:ilvl w:val="0"/>
          <w:numId w:val="12"/>
        </w:numPr>
        <w:jc w:val="both"/>
        <w:rPr>
          <w:rFonts w:ascii="Cambria" w:hAnsi="Cambria" w:cs="Arial"/>
          <w:szCs w:val="24"/>
        </w:rPr>
      </w:pPr>
      <w:r>
        <w:rPr>
          <w:rFonts w:ascii="Cambria" w:hAnsi="Cambria" w:cs="Arial"/>
          <w:szCs w:val="24"/>
        </w:rPr>
        <w:t>Limited just to reminders</w:t>
      </w:r>
    </w:p>
    <w:p w:rsidR="00A00D6F" w:rsidRPr="006A5611" w:rsidRDefault="00A00D6F" w:rsidP="00A00D6F">
      <w:pPr>
        <w:pStyle w:val="2"/>
        <w:jc w:val="both"/>
      </w:pPr>
      <w:hyperlink r:id="rId11" w:history="1">
        <w:r w:rsidRPr="002C7599">
          <w:rPr>
            <w:rStyle w:val="a3"/>
            <w:rFonts w:ascii="Cambria" w:hAnsi="Cambria" w:cs="Arial"/>
            <w:szCs w:val="24"/>
          </w:rPr>
          <w:t>Silent!</w:t>
        </w:r>
      </w:hyperlink>
    </w:p>
    <w:p w:rsidR="00A00D6F" w:rsidRDefault="00A00D6F" w:rsidP="00A00D6F">
      <w:r>
        <w:tab/>
        <w:t xml:space="preserve">Pros - </w:t>
      </w:r>
    </w:p>
    <w:p w:rsidR="00A00D6F" w:rsidRDefault="00A00D6F" w:rsidP="00A00D6F">
      <w:pPr>
        <w:numPr>
          <w:ilvl w:val="0"/>
          <w:numId w:val="12"/>
        </w:numPr>
      </w:pPr>
      <w:r>
        <w:t>Added feature to add exception to important callers</w:t>
      </w:r>
    </w:p>
    <w:p w:rsidR="00A00D6F" w:rsidRDefault="00A00D6F" w:rsidP="00A00D6F">
      <w:r>
        <w:tab/>
        <w:t xml:space="preserve">Cons - </w:t>
      </w:r>
    </w:p>
    <w:p w:rsidR="00A00D6F" w:rsidRPr="00AA0784" w:rsidRDefault="00A00D6F" w:rsidP="00A00D6F">
      <w:pPr>
        <w:numPr>
          <w:ilvl w:val="0"/>
          <w:numId w:val="12"/>
        </w:numPr>
      </w:pPr>
      <w:r>
        <w:t>No other features except changing mode to Silent.</w:t>
      </w:r>
    </w:p>
    <w:p w:rsidR="00A00D6F" w:rsidRDefault="00A00D6F" w:rsidP="00A00D6F">
      <w:pPr>
        <w:pStyle w:val="2"/>
        <w:jc w:val="both"/>
        <w:rPr>
          <w:rFonts w:ascii="Cambria" w:hAnsi="Cambria" w:cs="Arial"/>
          <w:szCs w:val="24"/>
        </w:rPr>
      </w:pPr>
      <w:hyperlink r:id="rId12" w:history="1">
        <w:r w:rsidRPr="00F4472E">
          <w:rPr>
            <w:rStyle w:val="a3"/>
            <w:rFonts w:ascii="Cambria" w:hAnsi="Cambria" w:cs="Arial"/>
            <w:szCs w:val="24"/>
          </w:rPr>
          <w:t>Automagic Automation</w:t>
        </w:r>
      </w:hyperlink>
    </w:p>
    <w:p w:rsidR="00A00D6F" w:rsidRDefault="00A00D6F" w:rsidP="00A00D6F">
      <w:r>
        <w:tab/>
        <w:t xml:space="preserve">Pros - </w:t>
      </w:r>
    </w:p>
    <w:p w:rsidR="00A00D6F" w:rsidRPr="00D07435" w:rsidRDefault="00A00D6F" w:rsidP="00A00D6F">
      <w:pPr>
        <w:numPr>
          <w:ilvl w:val="0"/>
          <w:numId w:val="9"/>
        </w:numPr>
      </w:pPr>
      <w:r>
        <w:t>Positive Reviews</w:t>
      </w:r>
    </w:p>
    <w:p w:rsidR="00A00D6F" w:rsidRDefault="00A00D6F" w:rsidP="00A00D6F">
      <w:pPr>
        <w:pStyle w:val="a8"/>
        <w:jc w:val="both"/>
        <w:rPr>
          <w:rFonts w:ascii="Cambria" w:hAnsi="Cambria" w:cs="Arial"/>
          <w:szCs w:val="24"/>
        </w:rPr>
      </w:pPr>
      <w:r>
        <w:rPr>
          <w:rFonts w:ascii="Cambria" w:hAnsi="Cambria" w:cs="Arial"/>
          <w:szCs w:val="24"/>
        </w:rPr>
        <w:t xml:space="preserve">Cons - </w:t>
      </w:r>
    </w:p>
    <w:p w:rsidR="00A00D6F" w:rsidRDefault="00A00D6F" w:rsidP="00A00D6F">
      <w:pPr>
        <w:pStyle w:val="a8"/>
        <w:numPr>
          <w:ilvl w:val="0"/>
          <w:numId w:val="7"/>
        </w:numPr>
        <w:spacing w:after="0"/>
        <w:jc w:val="both"/>
        <w:rPr>
          <w:rFonts w:ascii="Cambria" w:hAnsi="Cambria" w:cs="Arial"/>
          <w:szCs w:val="24"/>
        </w:rPr>
      </w:pPr>
      <w:r>
        <w:rPr>
          <w:rFonts w:ascii="Cambria" w:hAnsi="Cambria" w:cs="Arial"/>
          <w:szCs w:val="24"/>
        </w:rPr>
        <w:t>Complicated user interface includes flowcharts to set triggers.</w:t>
      </w:r>
    </w:p>
    <w:p w:rsidR="00A00D6F" w:rsidRDefault="00A00D6F" w:rsidP="00A00D6F">
      <w:pPr>
        <w:pStyle w:val="a8"/>
        <w:numPr>
          <w:ilvl w:val="0"/>
          <w:numId w:val="7"/>
        </w:numPr>
        <w:spacing w:after="0"/>
        <w:jc w:val="both"/>
        <w:rPr>
          <w:rFonts w:ascii="Cambria" w:hAnsi="Cambria" w:cs="Arial"/>
          <w:szCs w:val="24"/>
        </w:rPr>
      </w:pPr>
      <w:r>
        <w:rPr>
          <w:rFonts w:ascii="Cambria" w:hAnsi="Cambria" w:cs="Arial"/>
          <w:szCs w:val="24"/>
        </w:rPr>
        <w:t>Requires Flowchart knowledge to use</w:t>
      </w:r>
    </w:p>
    <w:p w:rsidR="00A00D6F" w:rsidRPr="00EB0D4A" w:rsidRDefault="00A00D6F" w:rsidP="00A00D6F">
      <w:pPr>
        <w:pStyle w:val="a8"/>
        <w:numPr>
          <w:ilvl w:val="0"/>
          <w:numId w:val="7"/>
        </w:numPr>
        <w:jc w:val="both"/>
        <w:rPr>
          <w:rFonts w:ascii="Cambria" w:hAnsi="Cambria" w:cs="Arial"/>
          <w:szCs w:val="24"/>
        </w:rPr>
      </w:pPr>
      <w:r>
        <w:rPr>
          <w:rFonts w:ascii="Cambria" w:hAnsi="Cambria" w:cs="Arial"/>
          <w:szCs w:val="24"/>
        </w:rPr>
        <w:t>Paid application</w:t>
      </w:r>
    </w:p>
    <w:p w:rsidR="00A00D6F" w:rsidRDefault="00A00D6F" w:rsidP="00474DBF">
      <w:pPr>
        <w:ind w:left="576" w:firstLine="360"/>
        <w:rPr>
          <w:rFonts w:eastAsiaTheme="minorEastAsia" w:hint="eastAsia"/>
          <w:lang w:eastAsia="zh-TW"/>
        </w:rPr>
      </w:pPr>
    </w:p>
    <w:p w:rsidR="00A00D6F" w:rsidRPr="0040265B" w:rsidRDefault="00A00D6F" w:rsidP="00A00D6F">
      <w:pPr>
        <w:pStyle w:val="2"/>
        <w:jc w:val="both"/>
        <w:rPr>
          <w:rStyle w:val="a3"/>
        </w:rPr>
      </w:pPr>
      <w:r w:rsidRPr="0040265B">
        <w:rPr>
          <w:rStyle w:val="a3"/>
          <w:rFonts w:hint="eastAsia"/>
        </w:rPr>
        <w:t>Auto Tasx Feature</w:t>
      </w:r>
    </w:p>
    <w:p w:rsidR="00A00D6F" w:rsidRDefault="00A00D6F" w:rsidP="00A00D6F">
      <w:pPr>
        <w:ind w:left="357"/>
        <w:rPr>
          <w:rFonts w:eastAsiaTheme="minorEastAsia" w:hint="eastAsia"/>
          <w:lang w:eastAsia="zh-TW"/>
        </w:rPr>
      </w:pPr>
    </w:p>
    <w:p w:rsidR="00A00D6F" w:rsidRPr="00B9431A" w:rsidRDefault="00A00D6F" w:rsidP="00A00D6F">
      <w:pPr>
        <w:ind w:left="360"/>
        <w:rPr>
          <w:rFonts w:eastAsiaTheme="minorEastAsia" w:hint="eastAsia"/>
          <w:lang w:eastAsia="zh-TW"/>
        </w:rPr>
      </w:pPr>
      <w:r>
        <w:rPr>
          <w:rFonts w:eastAsiaTheme="minorEastAsia" w:hint="eastAsia"/>
          <w:lang w:eastAsia="zh-TW"/>
        </w:rPr>
        <w:t xml:space="preserve">Auto </w:t>
      </w:r>
      <w:proofErr w:type="spellStart"/>
      <w:proofErr w:type="gramStart"/>
      <w:r>
        <w:rPr>
          <w:rFonts w:eastAsiaTheme="minorEastAsia" w:hint="eastAsia"/>
          <w:lang w:eastAsia="zh-TW"/>
        </w:rPr>
        <w:t>TasX</w:t>
      </w:r>
      <w:proofErr w:type="spellEnd"/>
      <w:r>
        <w:rPr>
          <w:rFonts w:eastAsiaTheme="minorEastAsia" w:hint="eastAsia"/>
          <w:lang w:eastAsia="zh-TW"/>
        </w:rPr>
        <w:t xml:space="preserve">  refers</w:t>
      </w:r>
      <w:proofErr w:type="gramEnd"/>
      <w:r>
        <w:rPr>
          <w:rFonts w:eastAsiaTheme="minorEastAsia" w:hint="eastAsia"/>
          <w:lang w:eastAsia="zh-TW"/>
        </w:rPr>
        <w:t xml:space="preserve"> </w:t>
      </w:r>
      <w:r>
        <w:rPr>
          <w:rFonts w:eastAsiaTheme="minorEastAsia"/>
          <w:lang w:eastAsia="zh-TW"/>
        </w:rPr>
        <w:t>“</w:t>
      </w:r>
      <w:r>
        <w:rPr>
          <w:rFonts w:eastAsiaTheme="minorEastAsia" w:hint="eastAsia"/>
          <w:lang w:eastAsia="zh-TW"/>
        </w:rPr>
        <w:t>AUTOMAGIC</w:t>
      </w:r>
      <w:r>
        <w:rPr>
          <w:rFonts w:eastAsiaTheme="minorEastAsia"/>
          <w:lang w:eastAsia="zh-TW"/>
        </w:rPr>
        <w:t>”</w:t>
      </w:r>
      <w:r>
        <w:rPr>
          <w:rFonts w:eastAsiaTheme="minorEastAsia" w:hint="eastAsia"/>
          <w:lang w:eastAsia="zh-TW"/>
        </w:rPr>
        <w:t xml:space="preserve"> and </w:t>
      </w:r>
      <w:r>
        <w:rPr>
          <w:rFonts w:eastAsiaTheme="minorEastAsia"/>
          <w:lang w:eastAsia="zh-TW"/>
        </w:rPr>
        <w:t>“</w:t>
      </w:r>
      <w:r>
        <w:rPr>
          <w:rFonts w:eastAsiaTheme="minorEastAsia" w:hint="eastAsia"/>
          <w:lang w:eastAsia="zh-TW"/>
        </w:rPr>
        <w:t xml:space="preserve">automate it </w:t>
      </w:r>
      <w:r>
        <w:rPr>
          <w:rFonts w:eastAsiaTheme="minorEastAsia"/>
          <w:lang w:eastAsia="zh-TW"/>
        </w:rPr>
        <w:t>”</w:t>
      </w:r>
      <w:r>
        <w:rPr>
          <w:rFonts w:eastAsiaTheme="minorEastAsia" w:hint="eastAsia"/>
          <w:lang w:eastAsia="zh-TW"/>
        </w:rPr>
        <w:t xml:space="preserve"> function, and  overcome the disadvantages.</w:t>
      </w:r>
    </w:p>
    <w:p w:rsidR="00A00D6F" w:rsidRDefault="00A00D6F" w:rsidP="00A00D6F">
      <w:pPr>
        <w:ind w:left="357"/>
        <w:rPr>
          <w:rFonts w:eastAsiaTheme="minorEastAsia" w:hint="eastAsia"/>
          <w:lang w:eastAsia="zh-TW"/>
        </w:rPr>
      </w:pPr>
    </w:p>
    <w:p w:rsidR="00A00D6F" w:rsidRDefault="00A00D6F" w:rsidP="00A00D6F">
      <w:pPr>
        <w:numPr>
          <w:ilvl w:val="0"/>
          <w:numId w:val="16"/>
        </w:numPr>
      </w:pPr>
      <w:r>
        <w:rPr>
          <w:rFonts w:eastAsiaTheme="minorEastAsia" w:hint="eastAsia"/>
          <w:lang w:eastAsia="zh-TW"/>
        </w:rPr>
        <w:t xml:space="preserve">Auto </w:t>
      </w:r>
      <w:proofErr w:type="spellStart"/>
      <w:r>
        <w:rPr>
          <w:rFonts w:eastAsiaTheme="minorEastAsia" w:hint="eastAsia"/>
          <w:lang w:eastAsia="zh-TW"/>
        </w:rPr>
        <w:t>TasX</w:t>
      </w:r>
      <w:proofErr w:type="spellEnd"/>
      <w:r>
        <w:t xml:space="preserve"> offers multiple actions in the same application and additional actions for the same profile.</w:t>
      </w:r>
    </w:p>
    <w:p w:rsidR="00A00D6F" w:rsidRDefault="00A00D6F" w:rsidP="00A00D6F">
      <w:pPr>
        <w:numPr>
          <w:ilvl w:val="0"/>
          <w:numId w:val="15"/>
        </w:numPr>
      </w:pPr>
      <w:r>
        <w:rPr>
          <w:rFonts w:eastAsiaTheme="minorEastAsia" w:hint="eastAsia"/>
          <w:lang w:eastAsia="zh-TW"/>
        </w:rPr>
        <w:t>T</w:t>
      </w:r>
      <w:r>
        <w:rPr>
          <w:rFonts w:eastAsiaTheme="minorEastAsia"/>
          <w:lang w:eastAsia="zh-TW"/>
        </w:rPr>
        <w:t>h</w:t>
      </w:r>
      <w:r>
        <w:rPr>
          <w:rFonts w:eastAsiaTheme="minorEastAsia" w:hint="eastAsia"/>
          <w:lang w:eastAsia="zh-TW"/>
        </w:rPr>
        <w:t>e UI design base on UI friendly. It</w:t>
      </w:r>
      <w:r>
        <w:t xml:space="preserve"> is much easier than the </w:t>
      </w:r>
      <w:proofErr w:type="spellStart"/>
      <w:r>
        <w:t>Automagic</w:t>
      </w:r>
      <w:proofErr w:type="spellEnd"/>
      <w:r>
        <w:t xml:space="preserve"> app that is complex to understand and use for a technical layman.</w:t>
      </w:r>
    </w:p>
    <w:p w:rsidR="00A00D6F" w:rsidRDefault="00A00D6F" w:rsidP="00A00D6F">
      <w:pPr>
        <w:numPr>
          <w:ilvl w:val="0"/>
          <w:numId w:val="15"/>
        </w:numPr>
      </w:pPr>
      <w:r>
        <w:t xml:space="preserve">The app </w:t>
      </w:r>
      <w:r>
        <w:rPr>
          <w:rFonts w:eastAsiaTheme="minorEastAsia"/>
          <w:lang w:eastAsia="zh-TW"/>
        </w:rPr>
        <w:t>includes</w:t>
      </w:r>
      <w:r>
        <w:rPr>
          <w:rFonts w:eastAsiaTheme="minorEastAsia" w:hint="eastAsia"/>
          <w:lang w:eastAsia="zh-TW"/>
        </w:rPr>
        <w:t xml:space="preserve"> Google Map. Therefore, User </w:t>
      </w:r>
      <w:r>
        <w:t xml:space="preserve">does not require t type in the address to set the </w:t>
      </w:r>
      <w:proofErr w:type="gramStart"/>
      <w:r>
        <w:t>location,</w:t>
      </w:r>
      <w:proofErr w:type="gramEnd"/>
      <w:r>
        <w:t xml:space="preserve"> he can use the map to simply point on the location.</w:t>
      </w:r>
    </w:p>
    <w:p w:rsidR="00A00D6F" w:rsidRDefault="00A00D6F" w:rsidP="00A00D6F">
      <w:pPr>
        <w:numPr>
          <w:ilvl w:val="0"/>
          <w:numId w:val="15"/>
        </w:numPr>
      </w:pPr>
      <w:r>
        <w:t>The app allows the user to set a location radius, mitigating the risk of losing location awareness by the app.</w:t>
      </w:r>
    </w:p>
    <w:p w:rsidR="00A00D6F" w:rsidRDefault="00A00D6F" w:rsidP="00A00D6F">
      <w:pPr>
        <w:numPr>
          <w:ilvl w:val="0"/>
          <w:numId w:val="15"/>
        </w:numPr>
      </w:pPr>
      <w:r>
        <w:rPr>
          <w:rFonts w:eastAsiaTheme="minorEastAsia" w:hint="eastAsia"/>
          <w:lang w:eastAsia="zh-TW"/>
        </w:rPr>
        <w:t xml:space="preserve">Auto </w:t>
      </w:r>
      <w:proofErr w:type="spellStart"/>
      <w:r>
        <w:rPr>
          <w:rFonts w:eastAsiaTheme="minorEastAsia" w:hint="eastAsia"/>
          <w:lang w:eastAsia="zh-TW"/>
        </w:rPr>
        <w:t>TasX</w:t>
      </w:r>
      <w:proofErr w:type="spellEnd"/>
      <w:r>
        <w:rPr>
          <w:rFonts w:eastAsiaTheme="minorEastAsia" w:hint="eastAsia"/>
          <w:lang w:eastAsia="zh-TW"/>
        </w:rPr>
        <w:t xml:space="preserve"> </w:t>
      </w:r>
      <w:r>
        <w:t>is free and with the help of AppCompat21 the app should perform well even on older versions of android.</w:t>
      </w: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A00D6F" w:rsidRDefault="00A00D6F" w:rsidP="00474DBF">
      <w:pPr>
        <w:ind w:left="576" w:firstLine="360"/>
        <w:rPr>
          <w:rFonts w:eastAsiaTheme="minorEastAsia" w:hint="eastAsia"/>
          <w:lang w:eastAsia="zh-TW"/>
        </w:rPr>
      </w:pPr>
    </w:p>
    <w:p w:rsidR="00474DBF" w:rsidRDefault="00474DBF" w:rsidP="00474DBF">
      <w:pPr>
        <w:rPr>
          <w:rFonts w:eastAsiaTheme="minorEastAsia" w:hint="eastAsia"/>
          <w:lang w:eastAsia="zh-TW"/>
        </w:rPr>
      </w:pPr>
    </w:p>
    <w:p w:rsidR="00A00D6F" w:rsidRPr="00494C36" w:rsidRDefault="00A00D6F" w:rsidP="00474DBF">
      <w:pPr>
        <w:rPr>
          <w:rFonts w:eastAsiaTheme="minorEastAsia" w:hint="eastAsia"/>
          <w:lang w:eastAsia="zh-TW"/>
        </w:rPr>
      </w:pPr>
      <w:bookmarkStart w:id="0" w:name="_GoBack"/>
      <w:bookmarkEnd w:id="0"/>
    </w:p>
    <w:p w:rsidR="00474DBF" w:rsidRPr="00D60CEF" w:rsidRDefault="00474DBF" w:rsidP="00474DBF">
      <w:pPr>
        <w:pStyle w:val="1"/>
        <w:numPr>
          <w:ilvl w:val="1"/>
          <w:numId w:val="5"/>
        </w:numPr>
        <w:tabs>
          <w:tab w:val="left" w:pos="576"/>
        </w:tabs>
        <w:jc w:val="both"/>
        <w:rPr>
          <w:rFonts w:ascii="Cambria" w:hAnsi="Cambria" w:cs="Arial"/>
          <w:sz w:val="24"/>
          <w:szCs w:val="24"/>
        </w:rPr>
      </w:pPr>
      <w:r>
        <w:rPr>
          <w:rFonts w:ascii="Cambria" w:hAnsi="Cambria" w:cs="Arial"/>
          <w:sz w:val="24"/>
          <w:szCs w:val="24"/>
        </w:rPr>
        <w:lastRenderedPageBreak/>
        <w:t>Use cases</w:t>
      </w:r>
    </w:p>
    <w:p w:rsidR="00474DBF" w:rsidRPr="00D60CEF" w:rsidRDefault="00474DBF" w:rsidP="00474DBF">
      <w:pPr>
        <w:jc w:val="both"/>
        <w:rPr>
          <w:rFonts w:ascii="Cambria" w:hAnsi="Cambria" w:cs="Arial"/>
          <w:szCs w:val="24"/>
        </w:rPr>
      </w:pPr>
    </w:p>
    <w:p w:rsidR="00474DBF" w:rsidRPr="00A00D6F" w:rsidRDefault="001E78A5" w:rsidP="00474DBF">
      <w:pPr>
        <w:pStyle w:val="WW-BodyText2"/>
        <w:jc w:val="both"/>
        <w:rPr>
          <w:rFonts w:ascii="Cambria" w:eastAsiaTheme="minorEastAsia" w:hAnsi="Cambria" w:cs="Arial" w:hint="eastAsia"/>
          <w:b/>
          <w:szCs w:val="24"/>
          <w:lang w:eastAsia="zh-TW"/>
        </w:rPr>
      </w:pPr>
      <w:r w:rsidRPr="00A00D6F">
        <w:rPr>
          <w:rFonts w:ascii="Cambria" w:eastAsiaTheme="minorEastAsia" w:hAnsi="Cambria" w:cs="Arial"/>
          <w:b/>
          <w:szCs w:val="24"/>
          <w:lang w:eastAsia="zh-TW"/>
        </w:rPr>
        <w:t>N</w:t>
      </w:r>
      <w:r w:rsidRPr="00A00D6F">
        <w:rPr>
          <w:rFonts w:ascii="Cambria" w:eastAsiaTheme="minorEastAsia" w:hAnsi="Cambria" w:cs="Arial" w:hint="eastAsia"/>
          <w:b/>
          <w:szCs w:val="24"/>
          <w:lang w:eastAsia="zh-TW"/>
        </w:rPr>
        <w:t>ew feature implement in iter-1</w:t>
      </w:r>
    </w:p>
    <w:p w:rsidR="001E78A5" w:rsidRPr="00A00D6F" w:rsidRDefault="001E78A5" w:rsidP="00474DBF">
      <w:pPr>
        <w:pStyle w:val="WW-BodyText2"/>
        <w:jc w:val="both"/>
        <w:rPr>
          <w:rFonts w:ascii="Cambria" w:eastAsiaTheme="minorEastAsia" w:hAnsi="Cambria" w:cs="Arial" w:hint="eastAsia"/>
          <w:b/>
          <w:szCs w:val="24"/>
          <w:lang w:eastAsia="zh-TW"/>
        </w:rPr>
      </w:pPr>
    </w:p>
    <w:p w:rsidR="001E78A5" w:rsidRPr="00A00D6F" w:rsidRDefault="001E78A5" w:rsidP="00474DBF">
      <w:pPr>
        <w:pStyle w:val="WW-BodyText2"/>
        <w:jc w:val="both"/>
        <w:rPr>
          <w:rFonts w:ascii="Cambria" w:eastAsiaTheme="minorEastAsia" w:hAnsi="Cambria" w:cs="Arial" w:hint="eastAsia"/>
          <w:b/>
          <w:szCs w:val="24"/>
          <w:lang w:eastAsia="zh-TW"/>
        </w:rPr>
      </w:pPr>
      <w:r w:rsidRPr="00A00D6F">
        <w:rPr>
          <w:rFonts w:ascii="Cambria" w:eastAsiaTheme="minorEastAsia" w:hAnsi="Cambria" w:cs="Arial" w:hint="eastAsia"/>
          <w:b/>
          <w:szCs w:val="24"/>
          <w:lang w:eastAsia="zh-TW"/>
        </w:rPr>
        <w:t>We use scroll view</w:t>
      </w:r>
      <w:r w:rsidR="001B751F" w:rsidRPr="00A00D6F">
        <w:rPr>
          <w:rFonts w:ascii="Cambria" w:eastAsiaTheme="minorEastAsia" w:hAnsi="Cambria" w:cs="Arial" w:hint="eastAsia"/>
          <w:b/>
          <w:szCs w:val="24"/>
          <w:lang w:eastAsia="zh-TW"/>
        </w:rPr>
        <w:t xml:space="preserve"> function </w:t>
      </w:r>
      <w:r w:rsidRPr="00A00D6F">
        <w:rPr>
          <w:rFonts w:ascii="Cambria" w:eastAsiaTheme="minorEastAsia" w:hAnsi="Cambria" w:cs="Arial" w:hint="eastAsia"/>
          <w:b/>
          <w:szCs w:val="24"/>
          <w:lang w:eastAsia="zh-TW"/>
        </w:rPr>
        <w:t>for main page. User can swipe or tap to change page.</w:t>
      </w:r>
    </w:p>
    <w:p w:rsidR="001E78A5" w:rsidRDefault="001E78A5" w:rsidP="00474DBF">
      <w:pPr>
        <w:pStyle w:val="WW-BodyText2"/>
        <w:jc w:val="both"/>
        <w:rPr>
          <w:rFonts w:ascii="Cambria" w:eastAsiaTheme="minorEastAsia" w:hAnsi="Cambria" w:cs="Arial" w:hint="eastAsia"/>
          <w:szCs w:val="24"/>
          <w:lang w:eastAsia="zh-TW"/>
        </w:rPr>
      </w:pPr>
    </w:p>
    <w:p w:rsidR="001B751F" w:rsidRDefault="001B751F" w:rsidP="00474DBF">
      <w:pPr>
        <w:pStyle w:val="WW-BodyText2"/>
        <w:jc w:val="both"/>
        <w:rPr>
          <w:rFonts w:ascii="Cambria" w:eastAsiaTheme="minorEastAsia" w:hAnsi="Cambria" w:cs="Arial" w:hint="eastAsia"/>
          <w:szCs w:val="24"/>
          <w:lang w:eastAsia="zh-TW"/>
        </w:rPr>
      </w:pPr>
      <w:r>
        <w:rPr>
          <w:rFonts w:ascii="Cambria" w:eastAsiaTheme="minorEastAsia" w:hAnsi="Cambria" w:cs="Arial" w:hint="eastAsia"/>
          <w:noProof/>
          <w:szCs w:val="24"/>
          <w:lang w:eastAsia="zh-TW"/>
        </w:rPr>
        <w:drawing>
          <wp:inline distT="0" distB="0" distL="0" distR="0">
            <wp:extent cx="1611886" cy="3184027"/>
            <wp:effectExtent l="0" t="0" r="762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3179" cy="3186581"/>
                    </a:xfrm>
                    <a:prstGeom prst="rect">
                      <a:avLst/>
                    </a:prstGeom>
                    <a:noFill/>
                    <a:ln>
                      <a:noFill/>
                    </a:ln>
                  </pic:spPr>
                </pic:pic>
              </a:graphicData>
            </a:graphic>
          </wp:inline>
        </w:drawing>
      </w:r>
      <w:r>
        <w:rPr>
          <w:rFonts w:ascii="Cambria" w:eastAsiaTheme="minorEastAsia" w:hAnsi="Cambria" w:cs="Arial" w:hint="eastAsia"/>
          <w:szCs w:val="24"/>
          <w:lang w:eastAsia="zh-TW"/>
        </w:rPr>
        <w:t xml:space="preserve">                       </w:t>
      </w:r>
      <w:r>
        <w:rPr>
          <w:rFonts w:ascii="Cambria" w:eastAsiaTheme="minorEastAsia" w:hAnsi="Cambria" w:cs="Arial" w:hint="eastAsia"/>
          <w:noProof/>
          <w:szCs w:val="24"/>
          <w:lang w:eastAsia="zh-TW"/>
        </w:rPr>
        <w:drawing>
          <wp:inline distT="0" distB="0" distL="0" distR="0">
            <wp:extent cx="1998733" cy="3230393"/>
            <wp:effectExtent l="0" t="0" r="1905" b="825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329" cy="3247519"/>
                    </a:xfrm>
                    <a:prstGeom prst="rect">
                      <a:avLst/>
                    </a:prstGeom>
                    <a:noFill/>
                    <a:ln>
                      <a:noFill/>
                    </a:ln>
                  </pic:spPr>
                </pic:pic>
              </a:graphicData>
            </a:graphic>
          </wp:inline>
        </w:drawing>
      </w:r>
    </w:p>
    <w:p w:rsidR="001E78A5" w:rsidRDefault="001E78A5"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P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Default="00A00D6F" w:rsidP="00474DBF">
      <w:pPr>
        <w:pStyle w:val="WW-BodyText2"/>
        <w:jc w:val="both"/>
        <w:rPr>
          <w:rFonts w:ascii="Cambria" w:eastAsiaTheme="minorEastAsia" w:hAnsi="Cambria" w:cs="Arial" w:hint="eastAsia"/>
          <w:szCs w:val="24"/>
          <w:lang w:eastAsia="zh-TW"/>
        </w:rPr>
      </w:pPr>
    </w:p>
    <w:p w:rsidR="00A00D6F" w:rsidRPr="001E78A5" w:rsidRDefault="00A00D6F" w:rsidP="00474DBF">
      <w:pPr>
        <w:pStyle w:val="WW-BodyText2"/>
        <w:jc w:val="both"/>
        <w:rPr>
          <w:rFonts w:ascii="Cambria" w:eastAsiaTheme="minorEastAsia" w:hAnsi="Cambria" w:cs="Arial" w:hint="eastAsia"/>
          <w:szCs w:val="24"/>
          <w:lang w:eastAsia="zh-TW"/>
        </w:rPr>
      </w:pPr>
    </w:p>
    <w:p w:rsidR="00474DBF" w:rsidRDefault="00474DBF" w:rsidP="00474DBF">
      <w:pPr>
        <w:jc w:val="both"/>
      </w:pPr>
      <w:r>
        <w:rPr>
          <w:noProof/>
          <w:lang w:eastAsia="zh-TW"/>
        </w:rPr>
        <w:lastRenderedPageBreak/>
        <mc:AlternateContent>
          <mc:Choice Requires="wps">
            <w:drawing>
              <wp:anchor distT="0" distB="0" distL="114300" distR="114300" simplePos="0" relativeHeight="251680768" behindDoc="0" locked="0" layoutInCell="1" allowOverlap="1" wp14:anchorId="1B470D2B" wp14:editId="0FD0E658">
                <wp:simplePos x="0" y="0"/>
                <wp:positionH relativeFrom="column">
                  <wp:posOffset>32385</wp:posOffset>
                </wp:positionH>
                <wp:positionV relativeFrom="paragraph">
                  <wp:posOffset>-3810</wp:posOffset>
                </wp:positionV>
                <wp:extent cx="5771515" cy="3075940"/>
                <wp:effectExtent l="13335" t="13335" r="6350"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30759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2.55pt;margin-top:-.3pt;width:454.45pt;height:24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" filled="f"/>
            </w:pict>
          </mc:Fallback>
        </mc:AlternateContent>
      </w:r>
    </w:p>
    <w:p w:rsidR="00474DBF" w:rsidRDefault="00474DBF" w:rsidP="00474DBF">
      <w:pPr>
        <w:jc w:val="both"/>
      </w:pPr>
      <w:r>
        <w:rPr>
          <w:noProof/>
          <w:lang w:eastAsia="zh-TW"/>
        </w:rPr>
        <mc:AlternateContent>
          <mc:Choice Requires="wps">
            <w:drawing>
              <wp:anchor distT="0" distB="0" distL="114300" distR="114300" simplePos="0" relativeHeight="251660288" behindDoc="0" locked="0" layoutInCell="1" allowOverlap="1" wp14:anchorId="5C216887" wp14:editId="08B3E37B">
                <wp:simplePos x="0" y="0"/>
                <wp:positionH relativeFrom="column">
                  <wp:posOffset>1600200</wp:posOffset>
                </wp:positionH>
                <wp:positionV relativeFrom="paragraph">
                  <wp:posOffset>61595</wp:posOffset>
                </wp:positionV>
                <wp:extent cx="1104900" cy="313690"/>
                <wp:effectExtent l="9525" t="10795" r="9525" b="889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4" o:spid="_x0000_s1026" style="position:absolute;left:0;text-align:left;margin-left:126pt;margin-top:4.85pt;width:87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">
                <v:textbox>
                  <w:txbxContent>
                    <w:p w:rsidR="00474DBF" w:rsidRDefault="00474DBF" w:rsidP="00474DBF">
                      <w:r>
                        <w:t>Select Location</w:t>
                      </w:r>
                    </w:p>
                  </w:txbxContent>
                </v:textbox>
              </v:roundrect>
            </w:pict>
          </mc:Fallback>
        </mc:AlternateContent>
      </w:r>
    </w:p>
    <w:p w:rsidR="00474DBF" w:rsidRDefault="00474DBF" w:rsidP="00474DBF">
      <w:pPr>
        <w:jc w:val="both"/>
      </w:pPr>
      <w:r>
        <w:rPr>
          <w:noProof/>
          <w:lang w:eastAsia="zh-TW"/>
        </w:rPr>
        <mc:AlternateContent>
          <mc:Choice Requires="wps">
            <w:drawing>
              <wp:anchor distT="0" distB="0" distL="114300" distR="114300" simplePos="0" relativeHeight="251670528" behindDoc="0" locked="0" layoutInCell="1" allowOverlap="1" wp14:anchorId="782A9064" wp14:editId="13F23AB3">
                <wp:simplePos x="0" y="0"/>
                <wp:positionH relativeFrom="column">
                  <wp:posOffset>942975</wp:posOffset>
                </wp:positionH>
                <wp:positionV relativeFrom="paragraph">
                  <wp:posOffset>91440</wp:posOffset>
                </wp:positionV>
                <wp:extent cx="657225" cy="914400"/>
                <wp:effectExtent l="9525" t="48895" r="57150" b="82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74.25pt;margin-top:7.2pt;width:51.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">
                <v:stroke endarrow="block"/>
              </v:shape>
            </w:pict>
          </mc:Fallback>
        </mc:AlternateContent>
      </w:r>
    </w:p>
    <w:p w:rsidR="00474DBF" w:rsidRDefault="00474DBF" w:rsidP="00474DBF">
      <w:pPr>
        <w:jc w:val="both"/>
      </w:pPr>
    </w:p>
    <w:p w:rsidR="00474DBF" w:rsidRDefault="00474DBF" w:rsidP="00474DBF">
      <w:pPr>
        <w:jc w:val="both"/>
      </w:pPr>
      <w:r>
        <w:rPr>
          <w:noProof/>
          <w:lang w:eastAsia="zh-TW"/>
        </w:rPr>
        <mc:AlternateContent>
          <mc:Choice Requires="wps">
            <w:drawing>
              <wp:anchor distT="0" distB="0" distL="114300" distR="114300" simplePos="0" relativeHeight="251675648" behindDoc="0" locked="0" layoutInCell="1" allowOverlap="1" wp14:anchorId="4EC2ADEF" wp14:editId="1D97798D">
                <wp:simplePos x="0" y="0"/>
                <wp:positionH relativeFrom="column">
                  <wp:posOffset>2705100</wp:posOffset>
                </wp:positionH>
                <wp:positionV relativeFrom="paragraph">
                  <wp:posOffset>160020</wp:posOffset>
                </wp:positionV>
                <wp:extent cx="466725" cy="417830"/>
                <wp:effectExtent l="9525" t="48895" r="47625"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213pt;margin-top:12.6pt;width:36.75pt;height:32.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">
                <v:stroke endarrow="block"/>
              </v:shape>
            </w:pict>
          </mc:Fallback>
        </mc:AlternateContent>
      </w:r>
      <w:r>
        <w:rPr>
          <w:noProof/>
          <w:lang w:eastAsia="zh-TW"/>
        </w:rPr>
        <mc:AlternateContent>
          <mc:Choice Requires="wps">
            <w:drawing>
              <wp:anchor distT="0" distB="0" distL="114300" distR="114300" simplePos="0" relativeHeight="251671552" behindDoc="0" locked="0" layoutInCell="1" allowOverlap="1" wp14:anchorId="571ED3E3" wp14:editId="54B3981C">
                <wp:simplePos x="0" y="0"/>
                <wp:positionH relativeFrom="column">
                  <wp:posOffset>942975</wp:posOffset>
                </wp:positionH>
                <wp:positionV relativeFrom="paragraph">
                  <wp:posOffset>160020</wp:posOffset>
                </wp:positionV>
                <wp:extent cx="657225" cy="504825"/>
                <wp:effectExtent l="9525" t="48895" r="47625" b="825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74.25pt;margin-top:12.6pt;width:51.75pt;height:3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">
                <v:stroke endarrow="block"/>
              </v:shape>
            </w:pict>
          </mc:Fallback>
        </mc:AlternateContent>
      </w:r>
      <w:r>
        <w:rPr>
          <w:noProof/>
          <w:lang w:eastAsia="zh-TW"/>
        </w:rPr>
        <mc:AlternateContent>
          <mc:Choice Requires="wps">
            <w:drawing>
              <wp:anchor distT="0" distB="0" distL="114300" distR="114300" simplePos="0" relativeHeight="251669504" behindDoc="0" locked="0" layoutInCell="1" allowOverlap="1" wp14:anchorId="08DF528D" wp14:editId="7A6E9FAB">
                <wp:simplePos x="0" y="0"/>
                <wp:positionH relativeFrom="column">
                  <wp:posOffset>1600200</wp:posOffset>
                </wp:positionH>
                <wp:positionV relativeFrom="paragraph">
                  <wp:posOffset>-1905</wp:posOffset>
                </wp:positionV>
                <wp:extent cx="1104900" cy="321945"/>
                <wp:effectExtent l="9525" t="10795" r="9525" b="10160"/>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0" o:spid="_x0000_s1027" style="position:absolute;left:0;text-align:left;margin-left:126pt;margin-top:-.15pt;width:87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">
                <v:textbox>
                  <w:txbxContent>
                    <w:p w:rsidR="00474DBF" w:rsidRDefault="00474DBF" w:rsidP="00474DBF">
                      <w:r>
                        <w:t>Set Radius</w:t>
                      </w:r>
                    </w:p>
                  </w:txbxContent>
                </v:textbox>
              </v:roundrect>
            </w:pict>
          </mc:Fallback>
        </mc:AlternateContent>
      </w:r>
      <w:r>
        <w:rPr>
          <w:noProof/>
          <w:lang w:eastAsia="zh-TW"/>
        </w:rPr>
        <mc:AlternateContent>
          <mc:Choice Requires="wps">
            <w:drawing>
              <wp:anchor distT="0" distB="0" distL="114300" distR="114300" simplePos="0" relativeHeight="251666432" behindDoc="0" locked="0" layoutInCell="1" allowOverlap="1" wp14:anchorId="00F06906" wp14:editId="21F9AF13">
                <wp:simplePos x="0" y="0"/>
                <wp:positionH relativeFrom="column">
                  <wp:posOffset>3171825</wp:posOffset>
                </wp:positionH>
                <wp:positionV relativeFrom="paragraph">
                  <wp:posOffset>-1905</wp:posOffset>
                </wp:positionV>
                <wp:extent cx="1028700" cy="313690"/>
                <wp:effectExtent l="9525" t="10795" r="9525" b="8890"/>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Phone Silent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28" style="position:absolute;left:0;text-align:left;margin-left:249.75pt;margin-top:-.15pt;width:81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">
                <v:textbox>
                  <w:txbxContent>
                    <w:p w:rsidR="00474DBF" w:rsidRDefault="00474DBF" w:rsidP="00474DBF">
                      <w:r>
                        <w:t>Phone Silent</w:t>
                      </w:r>
                    </w:p>
                  </w:txbxContent>
                </v:textbox>
              </v:roundrect>
            </w:pict>
          </mc:Fallback>
        </mc:AlternateContent>
      </w:r>
    </w:p>
    <w:p w:rsidR="00474DBF" w:rsidRDefault="00474DBF" w:rsidP="00474DBF">
      <w:pPr>
        <w:jc w:val="both"/>
      </w:pPr>
      <w:r>
        <w:rPr>
          <w:noProof/>
          <w:lang w:eastAsia="zh-TW"/>
        </w:rPr>
        <mc:AlternateContent>
          <mc:Choice Requires="wps">
            <w:drawing>
              <wp:anchor distT="0" distB="0" distL="114300" distR="114300" simplePos="0" relativeHeight="251659264" behindDoc="0" locked="0" layoutInCell="1" allowOverlap="1" wp14:anchorId="02BE1F9C" wp14:editId="52CF4906">
                <wp:simplePos x="0" y="0"/>
                <wp:positionH relativeFrom="column">
                  <wp:posOffset>352425</wp:posOffset>
                </wp:positionH>
                <wp:positionV relativeFrom="paragraph">
                  <wp:posOffset>150495</wp:posOffset>
                </wp:positionV>
                <wp:extent cx="590550" cy="608330"/>
                <wp:effectExtent l="9525" t="9525" r="9525" b="10795"/>
                <wp:wrapNone/>
                <wp:docPr id="48" name="Smiley Fac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8" o:spid="_x0000_s1026" type="#_x0000_t96" style="position:absolute;margin-left:27.75pt;margin-top:11.85pt;width:46.5pt;height: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CAxfhsxAgAAYwQAAA4AAAAAAAAAAAAAAAAA&#10;LgIAAGRycy9lMm9Eb2MueG1sUEsBAi0AFAAGAAgAAAAhABcFZ6PgAAAACQEAAA8AAAAAAAAAAAAA&#10;AAAAiwQAAGRycy9kb3ducmV2LnhtbFBLBQYAAAAABAAEAPMAAACYBQAAAAA=&#10;"/>
            </w:pict>
          </mc:Fallback>
        </mc:AlternateContent>
      </w:r>
      <w:r>
        <w:rPr>
          <w:noProof/>
          <w:lang w:eastAsia="zh-TW"/>
        </w:rPr>
        <mc:AlternateContent>
          <mc:Choice Requires="wps">
            <w:drawing>
              <wp:anchor distT="0" distB="0" distL="114300" distR="114300" simplePos="0" relativeHeight="251667456" behindDoc="0" locked="0" layoutInCell="1" allowOverlap="1" wp14:anchorId="753146DB" wp14:editId="7E782648">
                <wp:simplePos x="0" y="0"/>
                <wp:positionH relativeFrom="column">
                  <wp:posOffset>4505325</wp:posOffset>
                </wp:positionH>
                <wp:positionV relativeFrom="paragraph">
                  <wp:posOffset>44450</wp:posOffset>
                </wp:positionV>
                <wp:extent cx="1028700" cy="313690"/>
                <wp:effectExtent l="9525" t="8255" r="9525" b="1143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29" style="position:absolute;left:0;text-align:left;margin-left:354.75pt;margin-top:3.5pt;width:81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">
                <v:textbox>
                  <w:txbxContent>
                    <w:p w:rsidR="00474DBF" w:rsidRDefault="00474DBF" w:rsidP="00474DBF">
                      <w:r>
                        <w:t>Set Message</w:t>
                      </w:r>
                    </w:p>
                  </w:txbxContent>
                </v:textbox>
              </v:roundrect>
            </w:pict>
          </mc:Fallback>
        </mc:AlternateContent>
      </w:r>
    </w:p>
    <w:p w:rsidR="00474DBF" w:rsidRDefault="00474DBF" w:rsidP="00474DBF">
      <w:pPr>
        <w:jc w:val="both"/>
      </w:pPr>
      <w:r>
        <w:rPr>
          <w:noProof/>
          <w:lang w:eastAsia="zh-TW"/>
        </w:rPr>
        <mc:AlternateContent>
          <mc:Choice Requires="wps">
            <w:drawing>
              <wp:anchor distT="0" distB="0" distL="114300" distR="114300" simplePos="0" relativeHeight="251678720" behindDoc="0" locked="0" layoutInCell="1" allowOverlap="1" wp14:anchorId="6261998E" wp14:editId="554CD119">
                <wp:simplePos x="0" y="0"/>
                <wp:positionH relativeFrom="column">
                  <wp:posOffset>4200525</wp:posOffset>
                </wp:positionH>
                <wp:positionV relativeFrom="paragraph">
                  <wp:posOffset>86360</wp:posOffset>
                </wp:positionV>
                <wp:extent cx="304800" cy="148590"/>
                <wp:effectExtent l="9525" t="58420" r="38100" b="1206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148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330.75pt;margin-top:6.8pt;width:24pt;height:11.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qDRgIAAHwEAAAOAAAAZHJzL2Uyb0RvYy54bWysVMGO2jAQvVfqP1i+QxI2U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">
                <v:stroke endarrow="block"/>
              </v:shape>
            </w:pict>
          </mc:Fallback>
        </mc:AlternateContent>
      </w:r>
      <w:r>
        <w:rPr>
          <w:noProof/>
          <w:lang w:eastAsia="zh-TW"/>
        </w:rPr>
        <mc:AlternateContent>
          <mc:Choice Requires="wps">
            <w:drawing>
              <wp:anchor distT="0" distB="0" distL="114300" distR="114300" simplePos="0" relativeHeight="251661312" behindDoc="0" locked="0" layoutInCell="1" allowOverlap="1" wp14:anchorId="7EFE973A" wp14:editId="07FC8289">
                <wp:simplePos x="0" y="0"/>
                <wp:positionH relativeFrom="column">
                  <wp:posOffset>1600200</wp:posOffset>
                </wp:positionH>
                <wp:positionV relativeFrom="paragraph">
                  <wp:posOffset>86360</wp:posOffset>
                </wp:positionV>
                <wp:extent cx="1104900" cy="313690"/>
                <wp:effectExtent l="9525" t="10795" r="9525" b="889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30" style="position:absolute;left:0;text-align:left;margin-left:126pt;margin-top:6.8pt;width:87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">
                <v:textbox>
                  <w:txbxContent>
                    <w:p w:rsidR="00474DBF" w:rsidRDefault="00474DBF" w:rsidP="00474DBF">
                      <w:r>
                        <w:t>Select Action</w:t>
                      </w:r>
                    </w:p>
                  </w:txbxContent>
                </v:textbox>
              </v:roundrect>
            </w:pict>
          </mc:Fallback>
        </mc:AlternateContent>
      </w:r>
      <w:r>
        <w:rPr>
          <w:noProof/>
          <w:lang w:eastAsia="zh-TW"/>
        </w:rPr>
        <mc:AlternateContent>
          <mc:Choice Requires="wps">
            <w:drawing>
              <wp:anchor distT="0" distB="0" distL="114300" distR="114300" simplePos="0" relativeHeight="251665408" behindDoc="0" locked="0" layoutInCell="1" allowOverlap="1" wp14:anchorId="7D287BFC" wp14:editId="152977EC">
                <wp:simplePos x="0" y="0"/>
                <wp:positionH relativeFrom="column">
                  <wp:posOffset>3171825</wp:posOffset>
                </wp:positionH>
                <wp:positionV relativeFrom="paragraph">
                  <wp:posOffset>86360</wp:posOffset>
                </wp:positionV>
                <wp:extent cx="1028700" cy="313690"/>
                <wp:effectExtent l="9525" t="10795" r="9525" b="889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31" style="position:absolute;left:0;text-align:left;margin-left:249.75pt;margin-top:6.8pt;width:81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">
                <v:textbox>
                  <w:txbxContent>
                    <w:p w:rsidR="00474DBF" w:rsidRDefault="00474DBF" w:rsidP="00474DBF">
                      <w:r>
                        <w:t>Message</w:t>
                      </w:r>
                    </w:p>
                  </w:txbxContent>
                </v:textbox>
              </v:roundrect>
            </w:pict>
          </mc:Fallback>
        </mc:AlternateContent>
      </w:r>
    </w:p>
    <w:p w:rsidR="00474DBF" w:rsidRDefault="00474DBF" w:rsidP="00474DBF">
      <w:pPr>
        <w:jc w:val="both"/>
      </w:pPr>
      <w:r>
        <w:rPr>
          <w:noProof/>
          <w:lang w:eastAsia="zh-TW"/>
        </w:rPr>
        <mc:AlternateContent>
          <mc:Choice Requires="wps">
            <w:drawing>
              <wp:anchor distT="0" distB="0" distL="114300" distR="114300" simplePos="0" relativeHeight="251679744" behindDoc="0" locked="0" layoutInCell="1" allowOverlap="1" wp14:anchorId="72EA587F" wp14:editId="2351F015">
                <wp:simplePos x="0" y="0"/>
                <wp:positionH relativeFrom="column">
                  <wp:posOffset>4200525</wp:posOffset>
                </wp:positionH>
                <wp:positionV relativeFrom="paragraph">
                  <wp:posOffset>64135</wp:posOffset>
                </wp:positionV>
                <wp:extent cx="304800" cy="213360"/>
                <wp:effectExtent l="9525" t="6350" r="47625" b="5651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330.75pt;margin-top:5.05pt;width:24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91QQIAAHIEAAAOAAAAZHJzL2Uyb0RvYy54bWysVE1v2zAMvQ/YfxB0T20nb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">
                <v:stroke endarrow="block"/>
              </v:shape>
            </w:pict>
          </mc:Fallback>
        </mc:AlternateContent>
      </w:r>
      <w:r>
        <w:rPr>
          <w:noProof/>
          <w:lang w:eastAsia="zh-TW"/>
        </w:rPr>
        <mc:AlternateContent>
          <mc:Choice Requires="wps">
            <w:drawing>
              <wp:anchor distT="0" distB="0" distL="114300" distR="114300" simplePos="0" relativeHeight="251677696" behindDoc="0" locked="0" layoutInCell="1" allowOverlap="1" wp14:anchorId="19741758" wp14:editId="15B049E9">
                <wp:simplePos x="0" y="0"/>
                <wp:positionH relativeFrom="column">
                  <wp:posOffset>2705100</wp:posOffset>
                </wp:positionH>
                <wp:positionV relativeFrom="paragraph">
                  <wp:posOffset>65405</wp:posOffset>
                </wp:positionV>
                <wp:extent cx="466725" cy="457200"/>
                <wp:effectExtent l="9525" t="7620" r="47625" b="495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13pt;margin-top:5.15pt;width:36.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">
                <v:stroke endarrow="block"/>
              </v:shape>
            </w:pict>
          </mc:Fallback>
        </mc:AlternateContent>
      </w:r>
      <w:r>
        <w:rPr>
          <w:noProof/>
          <w:lang w:eastAsia="zh-TW"/>
        </w:rPr>
        <mc:AlternateContent>
          <mc:Choice Requires="wps">
            <w:drawing>
              <wp:anchor distT="0" distB="0" distL="114300" distR="114300" simplePos="0" relativeHeight="251676672" behindDoc="0" locked="0" layoutInCell="1" allowOverlap="1" wp14:anchorId="2710394D" wp14:editId="347307A7">
                <wp:simplePos x="0" y="0"/>
                <wp:positionH relativeFrom="column">
                  <wp:posOffset>2705100</wp:posOffset>
                </wp:positionH>
                <wp:positionV relativeFrom="paragraph">
                  <wp:posOffset>66040</wp:posOffset>
                </wp:positionV>
                <wp:extent cx="466725" cy="0"/>
                <wp:effectExtent l="9525" t="55880" r="19050" b="584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13pt;margin-top:5.2pt;width:3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">
                <v:stroke endarrow="block"/>
              </v:shape>
            </w:pict>
          </mc:Fallback>
        </mc:AlternateContent>
      </w:r>
      <w:r>
        <w:rPr>
          <w:noProof/>
          <w:lang w:eastAsia="zh-TW"/>
        </w:rPr>
        <mc:AlternateContent>
          <mc:Choice Requires="wps">
            <w:drawing>
              <wp:anchor distT="0" distB="0" distL="114300" distR="114300" simplePos="0" relativeHeight="251674624" behindDoc="0" locked="0" layoutInCell="1" allowOverlap="1" wp14:anchorId="3BF972DA" wp14:editId="6BB7DF39">
                <wp:simplePos x="0" y="0"/>
                <wp:positionH relativeFrom="column">
                  <wp:posOffset>942975</wp:posOffset>
                </wp:positionH>
                <wp:positionV relativeFrom="paragraph">
                  <wp:posOffset>153035</wp:posOffset>
                </wp:positionV>
                <wp:extent cx="657225" cy="866775"/>
                <wp:effectExtent l="9525" t="9525" r="57150" b="476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74.25pt;margin-top:12.05pt;width:51.7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">
                <v:stroke endarrow="block"/>
              </v:shape>
            </w:pict>
          </mc:Fallback>
        </mc:AlternateContent>
      </w:r>
      <w:r>
        <w:rPr>
          <w:noProof/>
          <w:lang w:eastAsia="zh-TW"/>
        </w:rPr>
        <mc:AlternateContent>
          <mc:Choice Requires="wps">
            <w:drawing>
              <wp:anchor distT="0" distB="0" distL="114300" distR="114300" simplePos="0" relativeHeight="251673600" behindDoc="0" locked="0" layoutInCell="1" allowOverlap="1" wp14:anchorId="07FB793C" wp14:editId="55669916">
                <wp:simplePos x="0" y="0"/>
                <wp:positionH relativeFrom="column">
                  <wp:posOffset>942975</wp:posOffset>
                </wp:positionH>
                <wp:positionV relativeFrom="paragraph">
                  <wp:posOffset>153035</wp:posOffset>
                </wp:positionV>
                <wp:extent cx="657225" cy="457200"/>
                <wp:effectExtent l="9525" t="9525" r="47625" b="571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74.25pt;margin-top:12.05pt;width:51.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">
                <v:stroke endarrow="block"/>
              </v:shape>
            </w:pict>
          </mc:Fallback>
        </mc:AlternateContent>
      </w:r>
      <w:r>
        <w:rPr>
          <w:noProof/>
          <w:lang w:eastAsia="zh-TW"/>
        </w:rPr>
        <mc:AlternateContent>
          <mc:Choice Requires="wps">
            <w:drawing>
              <wp:anchor distT="0" distB="0" distL="114300" distR="114300" simplePos="0" relativeHeight="251672576" behindDoc="0" locked="0" layoutInCell="1" allowOverlap="1" wp14:anchorId="5C0BB3DD" wp14:editId="47FFFB14">
                <wp:simplePos x="0" y="0"/>
                <wp:positionH relativeFrom="column">
                  <wp:posOffset>942975</wp:posOffset>
                </wp:positionH>
                <wp:positionV relativeFrom="paragraph">
                  <wp:posOffset>104140</wp:posOffset>
                </wp:positionV>
                <wp:extent cx="657225" cy="49530"/>
                <wp:effectExtent l="9525" t="55880" r="19050"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4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74.25pt;margin-top:8.2pt;width:51.75pt;height:3.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pPRAIAAHs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">
                <v:stroke endarrow="block"/>
              </v:shape>
            </w:pict>
          </mc:Fallback>
        </mc:AlternateContent>
      </w:r>
      <w:r>
        <w:rPr>
          <w:noProof/>
          <w:lang w:eastAsia="zh-TW"/>
        </w:rPr>
        <mc:AlternateContent>
          <mc:Choice Requires="wps">
            <w:drawing>
              <wp:anchor distT="0" distB="0" distL="114300" distR="114300" simplePos="0" relativeHeight="251668480" behindDoc="0" locked="0" layoutInCell="1" allowOverlap="1" wp14:anchorId="42500748" wp14:editId="133426E8">
                <wp:simplePos x="0" y="0"/>
                <wp:positionH relativeFrom="column">
                  <wp:posOffset>4505325</wp:posOffset>
                </wp:positionH>
                <wp:positionV relativeFrom="paragraph">
                  <wp:posOffset>104775</wp:posOffset>
                </wp:positionV>
                <wp:extent cx="1028700" cy="313690"/>
                <wp:effectExtent l="9525" t="8890" r="9525" b="10795"/>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left:0;text-align:left;margin-left:354.75pt;margin-top:8.25pt;width:81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">
                <v:textbox>
                  <w:txbxContent>
                    <w:p w:rsidR="00474DBF" w:rsidRDefault="00474DBF" w:rsidP="00474DBF">
                      <w:r>
                        <w:t>Set Recipient</w:t>
                      </w:r>
                    </w:p>
                  </w:txbxContent>
                </v:textbox>
              </v:roundrect>
            </w:pict>
          </mc:Fallback>
        </mc:AlternateContent>
      </w:r>
    </w:p>
    <w:p w:rsidR="00474DBF" w:rsidRDefault="00474DBF" w:rsidP="00474DBF">
      <w:pPr>
        <w:jc w:val="both"/>
      </w:pPr>
    </w:p>
    <w:p w:rsidR="00474DBF" w:rsidRDefault="00474DBF" w:rsidP="00474DBF">
      <w:pPr>
        <w:jc w:val="both"/>
      </w:pPr>
      <w:r>
        <w:rPr>
          <w:noProof/>
          <w:lang w:eastAsia="zh-TW"/>
        </w:rPr>
        <mc:AlternateContent>
          <mc:Choice Requires="wps">
            <w:drawing>
              <wp:anchor distT="0" distB="0" distL="114300" distR="114300" simplePos="0" relativeHeight="251663360" behindDoc="0" locked="0" layoutInCell="1" allowOverlap="1" wp14:anchorId="52C54C46" wp14:editId="760C09E5">
                <wp:simplePos x="0" y="0"/>
                <wp:positionH relativeFrom="column">
                  <wp:posOffset>1600200</wp:posOffset>
                </wp:positionH>
                <wp:positionV relativeFrom="paragraph">
                  <wp:posOffset>76835</wp:posOffset>
                </wp:positionV>
                <wp:extent cx="1104900" cy="303530"/>
                <wp:effectExtent l="9525" t="7620" r="9525" b="12700"/>
                <wp:wrapNone/>
                <wp:docPr id="3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3" style="position:absolute;left:0;text-align:left;margin-left:126pt;margin-top:6.05pt;width:87pt;height:2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">
                <v:textbox>
                  <w:txbxContent>
                    <w:p w:rsidR="00474DBF" w:rsidRDefault="00474DBF" w:rsidP="00474DBF">
                      <w:r>
                        <w:t>Name Profile</w:t>
                      </w:r>
                    </w:p>
                  </w:txbxContent>
                </v:textbox>
              </v:roundrect>
            </w:pict>
          </mc:Fallback>
        </mc:AlternateContent>
      </w:r>
      <w:r>
        <w:rPr>
          <w:noProof/>
          <w:lang w:eastAsia="zh-TW"/>
        </w:rPr>
        <mc:AlternateContent>
          <mc:Choice Requires="wps">
            <w:drawing>
              <wp:anchor distT="0" distB="0" distL="114300" distR="114300" simplePos="0" relativeHeight="251664384" behindDoc="0" locked="0" layoutInCell="1" allowOverlap="1" wp14:anchorId="46E488AF" wp14:editId="485C6A08">
                <wp:simplePos x="0" y="0"/>
                <wp:positionH relativeFrom="column">
                  <wp:posOffset>3171825</wp:posOffset>
                </wp:positionH>
                <wp:positionV relativeFrom="paragraph">
                  <wp:posOffset>-6985</wp:posOffset>
                </wp:positionV>
                <wp:extent cx="1028700" cy="313690"/>
                <wp:effectExtent l="9525" t="9525" r="9525" b="1016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WIFI /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34" style="position:absolute;left:0;text-align:left;margin-left:249.75pt;margin-top:-.55pt;width:81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">
                <v:textbox>
                  <w:txbxContent>
                    <w:p w:rsidR="00474DBF" w:rsidRDefault="00474DBF" w:rsidP="00474DBF">
                      <w:r>
                        <w:t>WIFI / Data</w:t>
                      </w:r>
                    </w:p>
                  </w:txbxContent>
                </v:textbox>
              </v:roundrect>
            </w:pict>
          </mc:Fallback>
        </mc:AlternateContent>
      </w:r>
    </w:p>
    <w:p w:rsidR="00474DBF" w:rsidRDefault="00474DBF" w:rsidP="00474DBF">
      <w:pPr>
        <w:jc w:val="both"/>
      </w:pPr>
    </w:p>
    <w:p w:rsidR="00474DBF" w:rsidRDefault="00474DBF" w:rsidP="00474DBF">
      <w:pPr>
        <w:jc w:val="both"/>
      </w:pPr>
    </w:p>
    <w:p w:rsidR="00474DBF" w:rsidRDefault="00474DBF" w:rsidP="00474DBF">
      <w:pPr>
        <w:jc w:val="both"/>
      </w:pPr>
      <w:r>
        <w:rPr>
          <w:noProof/>
          <w:lang w:eastAsia="zh-TW"/>
        </w:rPr>
        <mc:AlternateContent>
          <mc:Choice Requires="wps">
            <w:drawing>
              <wp:anchor distT="0" distB="0" distL="114300" distR="114300" simplePos="0" relativeHeight="251662336" behindDoc="0" locked="0" layoutInCell="1" allowOverlap="1" wp14:anchorId="1C5C8130" wp14:editId="23D4BE78">
                <wp:simplePos x="0" y="0"/>
                <wp:positionH relativeFrom="column">
                  <wp:posOffset>1600200</wp:posOffset>
                </wp:positionH>
                <wp:positionV relativeFrom="paragraph">
                  <wp:posOffset>24130</wp:posOffset>
                </wp:positionV>
                <wp:extent cx="1104900" cy="304800"/>
                <wp:effectExtent l="9525" t="8255" r="9525" b="1079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480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Save</w:t>
                            </w:r>
                          </w:p>
                          <w:p w:rsidR="00474DBF" w:rsidRDefault="00474DBF" w:rsidP="00474D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35" style="position:absolute;left:0;text-align:left;margin-left:126pt;margin-top:1.9pt;width:87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">
                <v:textbox>
                  <w:txbxContent>
                    <w:p w:rsidR="00474DBF" w:rsidRDefault="00474DBF" w:rsidP="00474DBF">
                      <w:r>
                        <w:t>Save</w:t>
                      </w:r>
                    </w:p>
                    <w:p w:rsidR="00474DBF" w:rsidRDefault="00474DBF" w:rsidP="00474DBF"/>
                  </w:txbxContent>
                </v:textbox>
              </v:roundrect>
            </w:pict>
          </mc:Fallback>
        </mc:AlternateContent>
      </w:r>
      <w:r>
        <w:t xml:space="preserve"> </w:t>
      </w:r>
    </w:p>
    <w:p w:rsidR="00474DBF" w:rsidRDefault="00474DBF" w:rsidP="00474DBF">
      <w:pPr>
        <w:jc w:val="both"/>
      </w:pPr>
    </w:p>
    <w:p w:rsidR="00474DBF" w:rsidRDefault="00474DBF" w:rsidP="00474DBF">
      <w:pPr>
        <w:jc w:val="both"/>
      </w:pPr>
    </w:p>
    <w:p w:rsidR="00474DBF" w:rsidRPr="00D60CEF" w:rsidRDefault="00474DBF" w:rsidP="00474DBF">
      <w:pPr>
        <w:pStyle w:val="1"/>
        <w:numPr>
          <w:ilvl w:val="0"/>
          <w:numId w:val="0"/>
        </w:numPr>
        <w:tabs>
          <w:tab w:val="clear" w:pos="360"/>
          <w:tab w:val="left" w:pos="576"/>
        </w:tabs>
        <w:jc w:val="both"/>
        <w:rPr>
          <w:rFonts w:ascii="Cambria" w:hAnsi="Cambria" w:cs="Arial"/>
          <w:b w:val="0"/>
          <w:caps w:val="0"/>
          <w:color w:val="auto"/>
          <w:sz w:val="24"/>
          <w:szCs w:val="24"/>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ind w:left="-949" w:hanging="851"/>
      </w:pPr>
    </w:p>
    <w:p w:rsidR="00474DBF" w:rsidRDefault="00474DBF" w:rsidP="00474DBF">
      <w:r>
        <w:rPr>
          <w:noProof/>
          <w:lang w:eastAsia="zh-TW"/>
        </w:rPr>
        <mc:AlternateContent>
          <mc:Choice Requires="wps">
            <w:drawing>
              <wp:anchor distT="0" distB="0" distL="114300" distR="114300" simplePos="0" relativeHeight="251691008" behindDoc="0" locked="0" layoutInCell="1" allowOverlap="1" wp14:anchorId="339BC5A1" wp14:editId="79F988A0">
                <wp:simplePos x="0" y="0"/>
                <wp:positionH relativeFrom="column">
                  <wp:posOffset>-141605</wp:posOffset>
                </wp:positionH>
                <wp:positionV relativeFrom="paragraph">
                  <wp:posOffset>-26035</wp:posOffset>
                </wp:positionV>
                <wp:extent cx="3324860" cy="2898140"/>
                <wp:effectExtent l="10795" t="12700" r="762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860" cy="2898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11.15pt;margin-top:-2.05pt;width:261.8pt;height:2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" filled="f"/>
            </w:pict>
          </mc:Fallback>
        </mc:AlternateContent>
      </w:r>
    </w:p>
    <w:p w:rsidR="00474DBF" w:rsidRDefault="00474DBF" w:rsidP="00474DBF">
      <w:r>
        <w:rPr>
          <w:noProof/>
          <w:lang w:eastAsia="zh-TW"/>
        </w:rPr>
        <mc:AlternateContent>
          <mc:Choice Requires="wps">
            <w:drawing>
              <wp:anchor distT="0" distB="0" distL="114300" distR="114300" simplePos="0" relativeHeight="251682816" behindDoc="0" locked="0" layoutInCell="1" allowOverlap="1" wp14:anchorId="74FB6BD7" wp14:editId="6C6511C3">
                <wp:simplePos x="0" y="0"/>
                <wp:positionH relativeFrom="column">
                  <wp:posOffset>1600200</wp:posOffset>
                </wp:positionH>
                <wp:positionV relativeFrom="paragraph">
                  <wp:posOffset>15240</wp:posOffset>
                </wp:positionV>
                <wp:extent cx="1104900" cy="313690"/>
                <wp:effectExtent l="9525" t="5080" r="9525" b="5080"/>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2" o:spid="_x0000_s1036" style="position:absolute;margin-left:126pt;margin-top:1.2pt;width:87pt;height:2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">
                <v:textbox>
                  <w:txbxContent>
                    <w:p w:rsidR="00474DBF" w:rsidRDefault="00474DBF" w:rsidP="00474DBF">
                      <w:r>
                        <w:t>Select Location</w:t>
                      </w:r>
                    </w:p>
                  </w:txbxContent>
                </v:textbox>
              </v:roundrect>
            </w:pict>
          </mc:Fallback>
        </mc:AlternateContent>
      </w:r>
      <w:r>
        <w:rPr>
          <w:noProof/>
          <w:lang w:eastAsia="zh-TW"/>
        </w:rPr>
        <mc:AlternateContent>
          <mc:Choice Requires="wps">
            <w:drawing>
              <wp:anchor distT="0" distB="0" distL="114300" distR="114300" simplePos="0" relativeHeight="251686912" behindDoc="0" locked="0" layoutInCell="1" allowOverlap="1" wp14:anchorId="7C674D03" wp14:editId="220270F1">
                <wp:simplePos x="0" y="0"/>
                <wp:positionH relativeFrom="column">
                  <wp:posOffset>942975</wp:posOffset>
                </wp:positionH>
                <wp:positionV relativeFrom="paragraph">
                  <wp:posOffset>91440</wp:posOffset>
                </wp:positionV>
                <wp:extent cx="657225" cy="914400"/>
                <wp:effectExtent l="9525" t="43180" r="57150" b="139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74.25pt;margin-top:7.2pt;width:51.75pt;height:1in;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">
                <v:stroke endarrow="block"/>
              </v:shape>
            </w:pict>
          </mc:Fallback>
        </mc:AlternateContent>
      </w:r>
    </w:p>
    <w:p w:rsidR="00474DBF" w:rsidRDefault="00474DBF" w:rsidP="00474DBF"/>
    <w:p w:rsidR="00474DBF" w:rsidRDefault="00474DBF" w:rsidP="00474DBF">
      <w:r>
        <w:rPr>
          <w:noProof/>
          <w:lang w:eastAsia="zh-TW"/>
        </w:rPr>
        <mc:AlternateContent>
          <mc:Choice Requires="wps">
            <w:drawing>
              <wp:anchor distT="0" distB="0" distL="114300" distR="114300" simplePos="0" relativeHeight="251685888" behindDoc="0" locked="0" layoutInCell="1" allowOverlap="1" wp14:anchorId="52B382F9" wp14:editId="4BB477DA">
                <wp:simplePos x="0" y="0"/>
                <wp:positionH relativeFrom="column">
                  <wp:posOffset>1600200</wp:posOffset>
                </wp:positionH>
                <wp:positionV relativeFrom="paragraph">
                  <wp:posOffset>160020</wp:posOffset>
                </wp:positionV>
                <wp:extent cx="1104900" cy="321945"/>
                <wp:effectExtent l="9525" t="13970" r="9525" b="698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1945"/>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37" style="position:absolute;margin-left:126pt;margin-top:12.6pt;width:87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">
                <v:textbox>
                  <w:txbxContent>
                    <w:p w:rsidR="00474DBF" w:rsidRDefault="00474DBF" w:rsidP="00474DBF">
                      <w:r>
                        <w:t>Set Radius</w:t>
                      </w:r>
                    </w:p>
                  </w:txbxContent>
                </v:textbox>
              </v:roundrect>
            </w:pict>
          </mc:Fallback>
        </mc:AlternateContent>
      </w:r>
    </w:p>
    <w:p w:rsidR="00474DBF" w:rsidRDefault="00474DBF" w:rsidP="00474DBF">
      <w:r>
        <w:rPr>
          <w:noProof/>
          <w:lang w:eastAsia="zh-TW"/>
        </w:rPr>
        <mc:AlternateContent>
          <mc:Choice Requires="wps">
            <w:drawing>
              <wp:anchor distT="0" distB="0" distL="114300" distR="114300" simplePos="0" relativeHeight="251687936" behindDoc="0" locked="0" layoutInCell="1" allowOverlap="1" wp14:anchorId="6566C786" wp14:editId="33015E03">
                <wp:simplePos x="0" y="0"/>
                <wp:positionH relativeFrom="column">
                  <wp:posOffset>942975</wp:posOffset>
                </wp:positionH>
                <wp:positionV relativeFrom="paragraph">
                  <wp:posOffset>149860</wp:posOffset>
                </wp:positionV>
                <wp:extent cx="657225" cy="344170"/>
                <wp:effectExtent l="9525" t="59690" r="38100"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74.25pt;margin-top:11.8pt;width:51.75pt;height:27.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">
                <v:stroke endarrow="block"/>
              </v:shape>
            </w:pict>
          </mc:Fallback>
        </mc:AlternateContent>
      </w:r>
      <w:r>
        <w:rPr>
          <w:noProof/>
          <w:lang w:eastAsia="zh-TW"/>
        </w:rPr>
        <mc:AlternateContent>
          <mc:Choice Requires="wps">
            <w:drawing>
              <wp:anchor distT="0" distB="0" distL="114300" distR="114300" simplePos="0" relativeHeight="251681792" behindDoc="0" locked="0" layoutInCell="1" allowOverlap="1" wp14:anchorId="56805601" wp14:editId="1470580E">
                <wp:simplePos x="0" y="0"/>
                <wp:positionH relativeFrom="column">
                  <wp:posOffset>352425</wp:posOffset>
                </wp:positionH>
                <wp:positionV relativeFrom="paragraph">
                  <wp:posOffset>150495</wp:posOffset>
                </wp:positionV>
                <wp:extent cx="590550" cy="608330"/>
                <wp:effectExtent l="9525" t="12700" r="9525" b="7620"/>
                <wp:wrapNone/>
                <wp:docPr id="28" name="Smiley Fac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083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miley Face 28" o:spid="_x0000_s1026" type="#_x0000_t96" style="position:absolute;margin-left:27.75pt;margin-top:11.85pt;width:46.5pt;height:4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"/>
            </w:pict>
          </mc:Fallback>
        </mc:AlternateContent>
      </w:r>
    </w:p>
    <w:p w:rsidR="00474DBF" w:rsidRDefault="00474DBF" w:rsidP="00474DBF"/>
    <w:p w:rsidR="00474DBF" w:rsidRDefault="00474DBF" w:rsidP="00474DBF">
      <w:r>
        <w:rPr>
          <w:noProof/>
          <w:lang w:eastAsia="zh-TW"/>
        </w:rPr>
        <mc:AlternateContent>
          <mc:Choice Requires="wps">
            <w:drawing>
              <wp:anchor distT="0" distB="0" distL="114300" distR="114300" simplePos="0" relativeHeight="251689984" behindDoc="0" locked="0" layoutInCell="1" allowOverlap="1" wp14:anchorId="34EED5F2" wp14:editId="49927BFB">
                <wp:simplePos x="0" y="0"/>
                <wp:positionH relativeFrom="column">
                  <wp:posOffset>942975</wp:posOffset>
                </wp:positionH>
                <wp:positionV relativeFrom="paragraph">
                  <wp:posOffset>152400</wp:posOffset>
                </wp:positionV>
                <wp:extent cx="657225" cy="686435"/>
                <wp:effectExtent l="9525" t="12700" r="47625" b="5334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74.25pt;margin-top:12pt;width:51.75pt;height:5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">
                <v:stroke endarrow="block"/>
              </v:shape>
            </w:pict>
          </mc:Fallback>
        </mc:AlternateContent>
      </w:r>
      <w:r>
        <w:rPr>
          <w:noProof/>
          <w:lang w:eastAsia="zh-TW"/>
        </w:rPr>
        <mc:AlternateContent>
          <mc:Choice Requires="wps">
            <w:drawing>
              <wp:anchor distT="0" distB="0" distL="114300" distR="114300" simplePos="0" relativeHeight="251688960" behindDoc="0" locked="0" layoutInCell="1" allowOverlap="1" wp14:anchorId="13AB2893" wp14:editId="28404175">
                <wp:simplePos x="0" y="0"/>
                <wp:positionH relativeFrom="column">
                  <wp:posOffset>942975</wp:posOffset>
                </wp:positionH>
                <wp:positionV relativeFrom="paragraph">
                  <wp:posOffset>153035</wp:posOffset>
                </wp:positionV>
                <wp:extent cx="657225" cy="133350"/>
                <wp:effectExtent l="9525" t="13335" r="28575" b="5334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74.25pt;margin-top:12.05pt;width:51.7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">
                <v:stroke endarrow="block"/>
              </v:shape>
            </w:pict>
          </mc:Fallback>
        </mc:AlternateContent>
      </w:r>
      <w:r>
        <w:rPr>
          <w:noProof/>
          <w:lang w:eastAsia="zh-TW"/>
        </w:rPr>
        <mc:AlternateContent>
          <mc:Choice Requires="wps">
            <w:drawing>
              <wp:anchor distT="0" distB="0" distL="114300" distR="114300" simplePos="0" relativeHeight="251683840" behindDoc="0" locked="0" layoutInCell="1" allowOverlap="1" wp14:anchorId="441BE5DE" wp14:editId="7D4E509C">
                <wp:simplePos x="0" y="0"/>
                <wp:positionH relativeFrom="column">
                  <wp:posOffset>1600200</wp:posOffset>
                </wp:positionH>
                <wp:positionV relativeFrom="paragraph">
                  <wp:posOffset>153035</wp:posOffset>
                </wp:positionV>
                <wp:extent cx="1104900" cy="313690"/>
                <wp:effectExtent l="9525" t="13335" r="9525" b="635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1369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8" style="position:absolute;margin-left:126pt;margin-top:12.05pt;width:87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">
                <v:textbox>
                  <w:txbxContent>
                    <w:p w:rsidR="00474DBF" w:rsidRDefault="00474DBF" w:rsidP="00474DBF">
                      <w:r>
                        <w:t>Select Action</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r>
        <w:rPr>
          <w:noProof/>
          <w:lang w:eastAsia="zh-TW"/>
        </w:rPr>
        <mc:AlternateContent>
          <mc:Choice Requires="wps">
            <w:drawing>
              <wp:anchor distT="0" distB="0" distL="114300" distR="114300" simplePos="0" relativeHeight="251684864" behindDoc="0" locked="0" layoutInCell="1" allowOverlap="1" wp14:anchorId="40775E24" wp14:editId="3E637374">
                <wp:simplePos x="0" y="0"/>
                <wp:positionH relativeFrom="column">
                  <wp:posOffset>1600200</wp:posOffset>
                </wp:positionH>
                <wp:positionV relativeFrom="paragraph">
                  <wp:posOffset>39370</wp:posOffset>
                </wp:positionV>
                <wp:extent cx="1104900" cy="303530"/>
                <wp:effectExtent l="9525" t="9525" r="9525" b="10795"/>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3530"/>
                        </a:xfrm>
                        <a:prstGeom prst="roundRect">
                          <a:avLst>
                            <a:gd name="adj" fmla="val 16667"/>
                          </a:avLst>
                        </a:prstGeom>
                        <a:solidFill>
                          <a:srgbClr val="FFFFFF"/>
                        </a:solidFill>
                        <a:ln w="9525">
                          <a:solidFill>
                            <a:srgbClr val="000000"/>
                          </a:solidFill>
                          <a:round/>
                          <a:headEnd/>
                          <a:tailEnd/>
                        </a:ln>
                      </wps:spPr>
                      <wps:txbx>
                        <w:txbxContent>
                          <w:p w:rsidR="00474DBF" w:rsidRDefault="00474DBF" w:rsidP="00474DBF">
                            <w:r>
                              <w:t>Name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39" style="position:absolute;margin-left:126pt;margin-top:3.1pt;width:87pt;height:2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">
                <v:textbox>
                  <w:txbxContent>
                    <w:p w:rsidR="00474DBF" w:rsidRDefault="00474DBF" w:rsidP="00474DBF">
                      <w:r>
                        <w:t>Name Profile</w:t>
                      </w:r>
                    </w:p>
                  </w:txbxContent>
                </v:textbox>
              </v:roundrect>
            </w:pict>
          </mc:Fallback>
        </mc:AlternateContent>
      </w:r>
    </w:p>
    <w:p w:rsidR="00474DBF" w:rsidRDefault="00474DBF" w:rsidP="00474DBF"/>
    <w:p w:rsidR="00474DBF" w:rsidRDefault="00474DBF" w:rsidP="00474DBF"/>
    <w:p w:rsidR="00474DBF" w:rsidRDefault="00474DBF" w:rsidP="00474DBF"/>
    <w:p w:rsidR="00474DBF" w:rsidRDefault="00474DBF" w:rsidP="00474DBF">
      <w:pPr>
        <w:rPr>
          <w:rFonts w:ascii="Cambria" w:hAnsi="Cambria"/>
        </w:rPr>
      </w:pPr>
      <w:r>
        <w:rPr>
          <w:b/>
          <w:sz w:val="28"/>
        </w:rPr>
        <w:t xml:space="preserve">             </w:t>
      </w:r>
      <w:r w:rsidRPr="00FC1E1E">
        <w:rPr>
          <w:b/>
          <w:sz w:val="28"/>
        </w:rPr>
        <w:t>Use Case: Wi-Fi Toggle</w:t>
      </w: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hAnsi="Cambria"/>
        </w:rPr>
      </w:pPr>
    </w:p>
    <w:p w:rsidR="00474DBF" w:rsidRDefault="00474DBF" w:rsidP="00474DBF">
      <w:pPr>
        <w:rPr>
          <w:rFonts w:ascii="Cambria" w:eastAsiaTheme="minorEastAsia" w:hAnsi="Cambria" w:hint="eastAsia"/>
          <w:lang w:eastAsia="zh-TW"/>
        </w:rPr>
      </w:pPr>
    </w:p>
    <w:p w:rsidR="004865D4" w:rsidRDefault="004865D4" w:rsidP="00474DBF">
      <w:pPr>
        <w:rPr>
          <w:rFonts w:ascii="Cambria" w:eastAsiaTheme="minorEastAsia" w:hAnsi="Cambria" w:hint="eastAsia"/>
          <w:lang w:eastAsia="zh-TW"/>
        </w:rPr>
      </w:pPr>
    </w:p>
    <w:p w:rsidR="004865D4" w:rsidRDefault="004865D4" w:rsidP="00474DBF">
      <w:pPr>
        <w:rPr>
          <w:rFonts w:ascii="Cambria" w:eastAsiaTheme="minorEastAsia" w:hAnsi="Cambria" w:hint="eastAsia"/>
          <w:lang w:eastAsia="zh-TW"/>
        </w:rPr>
      </w:pPr>
    </w:p>
    <w:p w:rsidR="004865D4" w:rsidRDefault="004865D4" w:rsidP="00474DBF">
      <w:pPr>
        <w:rPr>
          <w:rFonts w:ascii="Cambria" w:eastAsiaTheme="minorEastAsia" w:hAnsi="Cambria" w:hint="eastAsia"/>
          <w:lang w:eastAsia="zh-TW"/>
        </w:rPr>
      </w:pPr>
    </w:p>
    <w:p w:rsidR="00A00D6F" w:rsidRDefault="00A00D6F" w:rsidP="00474DBF">
      <w:pPr>
        <w:rPr>
          <w:rFonts w:ascii="Cambria" w:eastAsiaTheme="minorEastAsia" w:hAnsi="Cambria" w:hint="eastAsia"/>
          <w:lang w:eastAsia="zh-TW"/>
        </w:rPr>
      </w:pPr>
    </w:p>
    <w:p w:rsidR="00A00D6F" w:rsidRPr="00A00D6F" w:rsidRDefault="00A00D6F" w:rsidP="00474DBF">
      <w:pPr>
        <w:rPr>
          <w:rFonts w:ascii="Cambria" w:eastAsiaTheme="minorEastAsia" w:hAnsi="Cambria" w:hint="eastAsia"/>
          <w:lang w:eastAsia="zh-TW"/>
        </w:rPr>
      </w:pPr>
    </w:p>
    <w:p w:rsidR="00474DBF" w:rsidRPr="004865D4" w:rsidRDefault="00474DBF" w:rsidP="00474DBF">
      <w:pPr>
        <w:pStyle w:val="1"/>
        <w:numPr>
          <w:ilvl w:val="1"/>
          <w:numId w:val="5"/>
        </w:numPr>
        <w:tabs>
          <w:tab w:val="left" w:pos="576"/>
        </w:tabs>
        <w:jc w:val="both"/>
        <w:rPr>
          <w:rFonts w:ascii="Cambria" w:hAnsi="Cambria" w:cs="Arial" w:hint="eastAsia"/>
          <w:sz w:val="24"/>
          <w:szCs w:val="24"/>
        </w:rPr>
      </w:pPr>
      <w:r>
        <w:rPr>
          <w:rFonts w:ascii="Cambria" w:hAnsi="Cambria" w:cs="Arial"/>
          <w:sz w:val="24"/>
          <w:szCs w:val="24"/>
        </w:rPr>
        <w:lastRenderedPageBreak/>
        <w:t>FlowChart</w:t>
      </w:r>
    </w:p>
    <w:p w:rsidR="00474DBF" w:rsidRDefault="00474DBF" w:rsidP="00474DBF">
      <w:pPr>
        <w:jc w:val="both"/>
        <w:rPr>
          <w:rFonts w:ascii="Cambria" w:hAnsi="Cambria" w:cs="Arial"/>
          <w:szCs w:val="24"/>
        </w:rPr>
      </w:pPr>
    </w:p>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7"/>
      </w:tblGrid>
      <w:tr w:rsidR="00474DBF" w:rsidTr="007772E1">
        <w:trPr>
          <w:trHeight w:val="8063"/>
        </w:trPr>
        <w:tc>
          <w:tcPr>
            <w:tcW w:w="9497" w:type="dxa"/>
          </w:tcPr>
          <w:p w:rsidR="00474DBF" w:rsidRDefault="00474DBF" w:rsidP="007772E1">
            <w:r>
              <w:rPr>
                <w:noProof/>
                <w:lang w:eastAsia="zh-TW"/>
              </w:rPr>
              <mc:AlternateContent>
                <mc:Choice Requires="wps">
                  <w:drawing>
                    <wp:anchor distT="0" distB="0" distL="114300" distR="114300" simplePos="0" relativeHeight="251709440" behindDoc="0" locked="0" layoutInCell="1" allowOverlap="1" wp14:anchorId="085103F5" wp14:editId="2711872D">
                      <wp:simplePos x="0" y="0"/>
                      <wp:positionH relativeFrom="column">
                        <wp:posOffset>4286250</wp:posOffset>
                      </wp:positionH>
                      <wp:positionV relativeFrom="paragraph">
                        <wp:posOffset>2480310</wp:posOffset>
                      </wp:positionV>
                      <wp:extent cx="0" cy="142875"/>
                      <wp:effectExtent l="9525" t="8255" r="9525" b="1079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337.5pt;margin-top:195.3pt;width:0;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f0JQIAAEs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"/>
                  </w:pict>
                </mc:Fallback>
              </mc:AlternateContent>
            </w:r>
            <w:r>
              <w:rPr>
                <w:noProof/>
                <w:lang w:eastAsia="zh-TW"/>
              </w:rPr>
              <mc:AlternateContent>
                <mc:Choice Requires="wps">
                  <w:drawing>
                    <wp:anchor distT="0" distB="0" distL="114300" distR="114300" simplePos="0" relativeHeight="251708416" behindDoc="0" locked="0" layoutInCell="1" allowOverlap="1" wp14:anchorId="667B9386" wp14:editId="2DD77524">
                      <wp:simplePos x="0" y="0"/>
                      <wp:positionH relativeFrom="column">
                        <wp:posOffset>3324225</wp:posOffset>
                      </wp:positionH>
                      <wp:positionV relativeFrom="paragraph">
                        <wp:posOffset>2623185</wp:posOffset>
                      </wp:positionV>
                      <wp:extent cx="962025" cy="0"/>
                      <wp:effectExtent l="19050" t="55880" r="9525" b="584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61.75pt;margin-top:206.55pt;width:75.7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">
                      <v:stroke endarrow="block"/>
                    </v:shape>
                  </w:pict>
                </mc:Fallback>
              </mc:AlternateContent>
            </w:r>
            <w:r>
              <w:rPr>
                <w:noProof/>
                <w:lang w:eastAsia="zh-TW"/>
              </w:rPr>
              <mc:AlternateContent>
                <mc:Choice Requires="wps">
                  <w:drawing>
                    <wp:anchor distT="0" distB="0" distL="114300" distR="114300" simplePos="0" relativeHeight="251707392" behindDoc="0" locked="0" layoutInCell="1" allowOverlap="1" wp14:anchorId="3DB5AA6A" wp14:editId="7D577128">
                      <wp:simplePos x="0" y="0"/>
                      <wp:positionH relativeFrom="column">
                        <wp:posOffset>4295775</wp:posOffset>
                      </wp:positionH>
                      <wp:positionV relativeFrom="paragraph">
                        <wp:posOffset>1784985</wp:posOffset>
                      </wp:positionV>
                      <wp:extent cx="0" cy="190500"/>
                      <wp:effectExtent l="57150" t="8255" r="57150" b="203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38.25pt;margin-top:140.55pt;width:0;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">
                      <v:stroke endarrow="block"/>
                    </v:shape>
                  </w:pict>
                </mc:Fallback>
              </mc:AlternateContent>
            </w:r>
            <w:r>
              <w:rPr>
                <w:noProof/>
                <w:lang w:eastAsia="zh-TW"/>
              </w:rPr>
              <mc:AlternateContent>
                <mc:Choice Requires="wps">
                  <w:drawing>
                    <wp:anchor distT="0" distB="0" distL="114300" distR="114300" simplePos="0" relativeHeight="251694080" behindDoc="0" locked="0" layoutInCell="1" allowOverlap="1" wp14:anchorId="1E9D04C5" wp14:editId="08CCA900">
                      <wp:simplePos x="0" y="0"/>
                      <wp:positionH relativeFrom="column">
                        <wp:posOffset>3686175</wp:posOffset>
                      </wp:positionH>
                      <wp:positionV relativeFrom="paragraph">
                        <wp:posOffset>1975485</wp:posOffset>
                      </wp:positionV>
                      <wp:extent cx="1171575" cy="504825"/>
                      <wp:effectExtent l="9525" t="8255" r="9525" b="10795"/>
                      <wp:wrapNone/>
                      <wp:docPr id="20" name="Flowchart: Alternate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Set Radius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40" type="#_x0000_t176" style="position:absolute;margin-left:290.25pt;margin-top:155.55pt;width:92.2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">
                      <v:textbox>
                        <w:txbxContent>
                          <w:p w:rsidR="00474DBF" w:rsidRDefault="00474DBF" w:rsidP="00474DBF">
                            <w:pPr>
                              <w:jc w:val="center"/>
                            </w:pPr>
                            <w:r>
                              <w:t>Set Radius</w:t>
                            </w:r>
                          </w:p>
                        </w:txbxContent>
                      </v:textbox>
                    </v:shape>
                  </w:pict>
                </mc:Fallback>
              </mc:AlternateContent>
            </w:r>
            <w:r>
              <w:rPr>
                <w:noProof/>
                <w:lang w:eastAsia="zh-TW"/>
              </w:rPr>
              <mc:AlternateContent>
                <mc:Choice Requires="wps">
                  <w:drawing>
                    <wp:anchor distT="0" distB="0" distL="114300" distR="114300" simplePos="0" relativeHeight="251706368" behindDoc="0" locked="0" layoutInCell="1" allowOverlap="1" wp14:anchorId="2E7C17A7" wp14:editId="69A4336A">
                      <wp:simplePos x="0" y="0"/>
                      <wp:positionH relativeFrom="column">
                        <wp:posOffset>3324225</wp:posOffset>
                      </wp:positionH>
                      <wp:positionV relativeFrom="paragraph">
                        <wp:posOffset>1784985</wp:posOffset>
                      </wp:positionV>
                      <wp:extent cx="962025" cy="0"/>
                      <wp:effectExtent l="9525" t="8255" r="9525"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61.75pt;margin-top:140.55pt;width:75.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"/>
                  </w:pict>
                </mc:Fallback>
              </mc:AlternateContent>
            </w:r>
            <w:r>
              <w:rPr>
                <w:noProof/>
                <w:lang w:eastAsia="zh-TW"/>
              </w:rPr>
              <mc:AlternateContent>
                <mc:Choice Requires="wps">
                  <w:drawing>
                    <wp:anchor distT="0" distB="0" distL="114300" distR="114300" simplePos="0" relativeHeight="251705344" behindDoc="0" locked="0" layoutInCell="1" allowOverlap="1" wp14:anchorId="5B5549DD" wp14:editId="71FF93C0">
                      <wp:simplePos x="0" y="0"/>
                      <wp:positionH relativeFrom="column">
                        <wp:posOffset>2714625</wp:posOffset>
                      </wp:positionH>
                      <wp:positionV relativeFrom="paragraph">
                        <wp:posOffset>4366260</wp:posOffset>
                      </wp:positionV>
                      <wp:extent cx="9525" cy="266700"/>
                      <wp:effectExtent l="47625" t="8255" r="57150" b="203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13.75pt;margin-top:343.8pt;width:.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dF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">
                      <v:stroke endarrow="block"/>
                    </v:shape>
                  </w:pict>
                </mc:Fallback>
              </mc:AlternateContent>
            </w:r>
            <w:r>
              <w:rPr>
                <w:noProof/>
                <w:lang w:eastAsia="zh-TW"/>
              </w:rPr>
              <mc:AlternateContent>
                <mc:Choice Requires="wps">
                  <w:drawing>
                    <wp:anchor distT="0" distB="0" distL="114300" distR="114300" simplePos="0" relativeHeight="251704320" behindDoc="0" locked="0" layoutInCell="1" allowOverlap="1" wp14:anchorId="74D41F3D" wp14:editId="08BF55FC">
                      <wp:simplePos x="0" y="0"/>
                      <wp:positionH relativeFrom="column">
                        <wp:posOffset>2733675</wp:posOffset>
                      </wp:positionH>
                      <wp:positionV relativeFrom="paragraph">
                        <wp:posOffset>3661410</wp:posOffset>
                      </wp:positionV>
                      <wp:extent cx="9525" cy="266700"/>
                      <wp:effectExtent l="47625" t="8255" r="57150" b="2032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15.25pt;margin-top:288.3pt;width:.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">
                      <v:stroke endarrow="block"/>
                    </v:shape>
                  </w:pict>
                </mc:Fallback>
              </mc:AlternateContent>
            </w:r>
            <w:r>
              <w:rPr>
                <w:noProof/>
                <w:lang w:eastAsia="zh-TW"/>
              </w:rPr>
              <mc:AlternateContent>
                <mc:Choice Requires="wps">
                  <w:drawing>
                    <wp:anchor distT="0" distB="0" distL="114300" distR="114300" simplePos="0" relativeHeight="251703296" behindDoc="0" locked="0" layoutInCell="1" allowOverlap="1" wp14:anchorId="2F524A89" wp14:editId="03024722">
                      <wp:simplePos x="0" y="0"/>
                      <wp:positionH relativeFrom="column">
                        <wp:posOffset>2733675</wp:posOffset>
                      </wp:positionH>
                      <wp:positionV relativeFrom="paragraph">
                        <wp:posOffset>2842260</wp:posOffset>
                      </wp:positionV>
                      <wp:extent cx="9525" cy="314325"/>
                      <wp:effectExtent l="47625" t="8255" r="57150" b="203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15.25pt;margin-top:223.8pt;width:.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">
                      <v:stroke endarrow="block"/>
                    </v:shape>
                  </w:pict>
                </mc:Fallback>
              </mc:AlternateContent>
            </w:r>
            <w:r>
              <w:rPr>
                <w:noProof/>
                <w:lang w:eastAsia="zh-TW"/>
              </w:rPr>
              <mc:AlternateContent>
                <mc:Choice Requires="wps">
                  <w:drawing>
                    <wp:anchor distT="0" distB="0" distL="114300" distR="114300" simplePos="0" relativeHeight="251702272" behindDoc="0" locked="0" layoutInCell="1" allowOverlap="1" wp14:anchorId="096FA345" wp14:editId="1AD73F39">
                      <wp:simplePos x="0" y="0"/>
                      <wp:positionH relativeFrom="column">
                        <wp:posOffset>2714625</wp:posOffset>
                      </wp:positionH>
                      <wp:positionV relativeFrom="paragraph">
                        <wp:posOffset>2070735</wp:posOffset>
                      </wp:positionV>
                      <wp:extent cx="9525" cy="266700"/>
                      <wp:effectExtent l="47625" t="8255" r="57150" b="203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13.75pt;margin-top:163.05pt;width:.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">
                      <v:stroke endarrow="block"/>
                    </v:shape>
                  </w:pict>
                </mc:Fallback>
              </mc:AlternateContent>
            </w:r>
            <w:r>
              <w:rPr>
                <w:noProof/>
                <w:lang w:eastAsia="zh-TW"/>
              </w:rPr>
              <mc:AlternateContent>
                <mc:Choice Requires="wps">
                  <w:drawing>
                    <wp:anchor distT="0" distB="0" distL="114300" distR="114300" simplePos="0" relativeHeight="251701248" behindDoc="0" locked="0" layoutInCell="1" allowOverlap="1" wp14:anchorId="4EA13E2C" wp14:editId="1ADAEBBA">
                      <wp:simplePos x="0" y="0"/>
                      <wp:positionH relativeFrom="column">
                        <wp:posOffset>2714625</wp:posOffset>
                      </wp:positionH>
                      <wp:positionV relativeFrom="paragraph">
                        <wp:posOffset>1270635</wp:posOffset>
                      </wp:positionV>
                      <wp:extent cx="9525" cy="266700"/>
                      <wp:effectExtent l="47625" t="8255" r="57150" b="203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13.75pt;margin-top:100.05pt;width:.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">
                      <v:stroke endarrow="block"/>
                    </v:shape>
                  </w:pict>
                </mc:Fallback>
              </mc:AlternateContent>
            </w:r>
            <w:r>
              <w:rPr>
                <w:noProof/>
                <w:lang w:eastAsia="zh-TW"/>
              </w:rPr>
              <mc:AlternateContent>
                <mc:Choice Requires="wps">
                  <w:drawing>
                    <wp:anchor distT="0" distB="0" distL="114300" distR="114300" simplePos="0" relativeHeight="251700224" behindDoc="0" locked="0" layoutInCell="1" allowOverlap="1" wp14:anchorId="5B91F03F" wp14:editId="08BA8B24">
                      <wp:simplePos x="0" y="0"/>
                      <wp:positionH relativeFrom="column">
                        <wp:posOffset>2724150</wp:posOffset>
                      </wp:positionH>
                      <wp:positionV relativeFrom="paragraph">
                        <wp:posOffset>527685</wp:posOffset>
                      </wp:positionV>
                      <wp:extent cx="9525" cy="266700"/>
                      <wp:effectExtent l="47625" t="8255" r="57150" b="203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14.5pt;margin-top:41.55pt;width:.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">
                      <v:stroke endarrow="block"/>
                    </v:shape>
                  </w:pict>
                </mc:Fallback>
              </mc:AlternateContent>
            </w:r>
            <w:r>
              <w:rPr>
                <w:noProof/>
                <w:lang w:eastAsia="zh-TW"/>
              </w:rPr>
              <mc:AlternateContent>
                <mc:Choice Requires="wps">
                  <w:drawing>
                    <wp:anchor distT="0" distB="0" distL="114300" distR="114300" simplePos="0" relativeHeight="251699200" behindDoc="0" locked="0" layoutInCell="1" allowOverlap="1" wp14:anchorId="777886EB" wp14:editId="65DCD0F7">
                      <wp:simplePos x="0" y="0"/>
                      <wp:positionH relativeFrom="column">
                        <wp:posOffset>2209800</wp:posOffset>
                      </wp:positionH>
                      <wp:positionV relativeFrom="paragraph">
                        <wp:posOffset>4585335</wp:posOffset>
                      </wp:positionV>
                      <wp:extent cx="1019175" cy="409575"/>
                      <wp:effectExtent l="9525" t="8255" r="9525" b="1079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41" style="position:absolute;margin-left:174pt;margin-top:361.05pt;width:80.2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">
                      <v:textbox>
                        <w:txbxContent>
                          <w:p w:rsidR="00474DBF" w:rsidRDefault="00474DBF" w:rsidP="00474DBF">
                            <w:pPr>
                              <w:jc w:val="center"/>
                            </w:pPr>
                            <w:r>
                              <w:t>End</w:t>
                            </w:r>
                          </w:p>
                        </w:txbxContent>
                      </v:textbox>
                    </v:oval>
                  </w:pict>
                </mc:Fallback>
              </mc:AlternateContent>
            </w:r>
            <w:r>
              <w:rPr>
                <w:noProof/>
                <w:lang w:eastAsia="zh-TW"/>
              </w:rPr>
              <mc:AlternateContent>
                <mc:Choice Requires="wps">
                  <w:drawing>
                    <wp:anchor distT="0" distB="0" distL="114300" distR="114300" simplePos="0" relativeHeight="251698176" behindDoc="0" locked="0" layoutInCell="1" allowOverlap="1" wp14:anchorId="63498DA3" wp14:editId="17CB945D">
                      <wp:simplePos x="0" y="0"/>
                      <wp:positionH relativeFrom="column">
                        <wp:posOffset>2209800</wp:posOffset>
                      </wp:positionH>
                      <wp:positionV relativeFrom="paragraph">
                        <wp:posOffset>118110</wp:posOffset>
                      </wp:positionV>
                      <wp:extent cx="1019175" cy="409575"/>
                      <wp:effectExtent l="9525" t="8255" r="9525" b="1079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9575"/>
                              </a:xfrm>
                              <a:prstGeom prst="ellipse">
                                <a:avLst/>
                              </a:prstGeom>
                              <a:solidFill>
                                <a:srgbClr val="FFFFFF"/>
                              </a:solidFill>
                              <a:ln w="9525">
                                <a:solidFill>
                                  <a:srgbClr val="000000"/>
                                </a:solidFill>
                                <a:round/>
                                <a:headEnd/>
                                <a:tailEnd/>
                              </a:ln>
                            </wps:spPr>
                            <wps:txbx>
                              <w:txbxContent>
                                <w:p w:rsidR="00474DBF" w:rsidRDefault="00474DBF" w:rsidP="00474DBF">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42" style="position:absolute;margin-left:174pt;margin-top:9.3pt;width:80.2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">
                      <v:textbox>
                        <w:txbxContent>
                          <w:p w:rsidR="00474DBF" w:rsidRDefault="00474DBF" w:rsidP="00474DBF">
                            <w:pPr>
                              <w:jc w:val="center"/>
                            </w:pPr>
                            <w:r>
                              <w:t>Start</w:t>
                            </w:r>
                          </w:p>
                        </w:txbxContent>
                      </v:textbox>
                    </v:oval>
                  </w:pict>
                </mc:Fallback>
              </mc:AlternateContent>
            </w:r>
            <w:r>
              <w:rPr>
                <w:noProof/>
                <w:lang w:eastAsia="zh-TW"/>
              </w:rPr>
              <mc:AlternateContent>
                <mc:Choice Requires="wps">
                  <w:drawing>
                    <wp:anchor distT="0" distB="0" distL="114300" distR="114300" simplePos="0" relativeHeight="251697152" behindDoc="0" locked="0" layoutInCell="1" allowOverlap="1" wp14:anchorId="780767B5" wp14:editId="4F22863C">
                      <wp:simplePos x="0" y="0"/>
                      <wp:positionH relativeFrom="column">
                        <wp:posOffset>2152650</wp:posOffset>
                      </wp:positionH>
                      <wp:positionV relativeFrom="paragraph">
                        <wp:posOffset>3909060</wp:posOffset>
                      </wp:positionV>
                      <wp:extent cx="1152525" cy="457200"/>
                      <wp:effectExtent l="9525" t="8255" r="9525" b="1079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Go to Home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0" o:spid="_x0000_s1043" type="#_x0000_t109" style="position:absolute;margin-left:169.5pt;margin-top:307.8pt;width:90.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">
                      <v:textbox>
                        <w:txbxContent>
                          <w:p w:rsidR="00474DBF" w:rsidRDefault="00474DBF" w:rsidP="00474DBF">
                            <w:pPr>
                              <w:jc w:val="center"/>
                            </w:pPr>
                            <w:r>
                              <w:t>Go to Home Screen</w:t>
                            </w:r>
                          </w:p>
                        </w:txbxContent>
                      </v:textbox>
                    </v:shape>
                  </w:pict>
                </mc:Fallback>
              </mc:AlternateContent>
            </w:r>
            <w:r>
              <w:rPr>
                <w:noProof/>
                <w:lang w:eastAsia="zh-TW"/>
              </w:rPr>
              <mc:AlternateContent>
                <mc:Choice Requires="wps">
                  <w:drawing>
                    <wp:anchor distT="0" distB="0" distL="114300" distR="114300" simplePos="0" relativeHeight="251696128" behindDoc="0" locked="0" layoutInCell="1" allowOverlap="1" wp14:anchorId="7A8492D2" wp14:editId="4B017920">
                      <wp:simplePos x="0" y="0"/>
                      <wp:positionH relativeFrom="column">
                        <wp:posOffset>2152650</wp:posOffset>
                      </wp:positionH>
                      <wp:positionV relativeFrom="paragraph">
                        <wp:posOffset>3156585</wp:posOffset>
                      </wp:positionV>
                      <wp:extent cx="1171575" cy="504825"/>
                      <wp:effectExtent l="9525" t="8255" r="9525" b="10795"/>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9" o:spid="_x0000_s1044" type="#_x0000_t176" style="position:absolute;margin-left:169.5pt;margin-top:248.55pt;width:92.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">
                      <v:textbox>
                        <w:txbxContent>
                          <w:p w:rsidR="00474DBF" w:rsidRDefault="00474DBF" w:rsidP="00474DBF">
                            <w:pPr>
                              <w:jc w:val="center"/>
                            </w:pPr>
                            <w:r>
                              <w:t>Save</w:t>
                            </w:r>
                          </w:p>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12909D9D" wp14:editId="50FB5378">
                      <wp:simplePos x="0" y="0"/>
                      <wp:positionH relativeFrom="column">
                        <wp:posOffset>2152650</wp:posOffset>
                      </wp:positionH>
                      <wp:positionV relativeFrom="paragraph">
                        <wp:posOffset>2337435</wp:posOffset>
                      </wp:positionV>
                      <wp:extent cx="1171575" cy="504825"/>
                      <wp:effectExtent l="9525" t="8255" r="9525" b="10795"/>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8" o:spid="_x0000_s1045" type="#_x0000_t176" style="position:absolute;margin-left:169.5pt;margin-top:184.05pt;width:92.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">
                      <v:textbox>
                        <w:txbxContent>
                          <w:p w:rsidR="00474DBF" w:rsidRDefault="00474DBF" w:rsidP="00474DBF">
                            <w:pPr>
                              <w:jc w:val="center"/>
                            </w:pPr>
                            <w:r>
                              <w:t>Select Action</w:t>
                            </w:r>
                          </w:p>
                        </w:txbxContent>
                      </v:textbox>
                    </v:shape>
                  </w:pict>
                </mc:Fallback>
              </mc:AlternateContent>
            </w:r>
            <w:r>
              <w:rPr>
                <w:noProof/>
                <w:lang w:eastAsia="zh-TW"/>
              </w:rPr>
              <mc:AlternateContent>
                <mc:Choice Requires="wps">
                  <w:drawing>
                    <wp:anchor distT="0" distB="0" distL="114300" distR="114300" simplePos="0" relativeHeight="251693056" behindDoc="0" locked="0" layoutInCell="1" allowOverlap="1" wp14:anchorId="54BE0EB7" wp14:editId="1A476071">
                      <wp:simplePos x="0" y="0"/>
                      <wp:positionH relativeFrom="column">
                        <wp:posOffset>2152650</wp:posOffset>
                      </wp:positionH>
                      <wp:positionV relativeFrom="paragraph">
                        <wp:posOffset>1537335</wp:posOffset>
                      </wp:positionV>
                      <wp:extent cx="1171575" cy="504825"/>
                      <wp:effectExtent l="9525" t="8255" r="9525" b="10795"/>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04825"/>
                              </a:xfrm>
                              <a:prstGeom prst="flowChartAlternateProcess">
                                <a:avLst/>
                              </a:prstGeom>
                              <a:solidFill>
                                <a:srgbClr val="FFFFFF"/>
                              </a:solidFill>
                              <a:ln w="9525">
                                <a:solidFill>
                                  <a:srgbClr val="000000"/>
                                </a:solidFill>
                                <a:miter lim="800000"/>
                                <a:headEnd/>
                                <a:tailEnd/>
                              </a:ln>
                            </wps:spPr>
                            <wps:txbx>
                              <w:txbxContent>
                                <w:p w:rsidR="00474DBF" w:rsidRDefault="00474DBF" w:rsidP="00474DBF">
                                  <w:pPr>
                                    <w:jc w:val="center"/>
                                  </w:pPr>
                                  <w:r>
                                    <w:t>Select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7" o:spid="_x0000_s1046" type="#_x0000_t176" style="position:absolute;margin-left:169.5pt;margin-top:121.05pt;width:92.25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">
                      <v:textbox>
                        <w:txbxContent>
                          <w:p w:rsidR="00474DBF" w:rsidRDefault="00474DBF" w:rsidP="00474DBF">
                            <w:pPr>
                              <w:jc w:val="center"/>
                            </w:pPr>
                            <w:r>
                              <w:t>Select Location</w:t>
                            </w:r>
                          </w:p>
                        </w:txbxContent>
                      </v:textbox>
                    </v:shape>
                  </w:pict>
                </mc:Fallback>
              </mc:AlternateContent>
            </w:r>
            <w:r>
              <w:rPr>
                <w:noProof/>
                <w:lang w:eastAsia="zh-TW"/>
              </w:rPr>
              <mc:AlternateContent>
                <mc:Choice Requires="wps">
                  <w:drawing>
                    <wp:anchor distT="0" distB="0" distL="114300" distR="114300" simplePos="0" relativeHeight="251692032" behindDoc="0" locked="0" layoutInCell="1" allowOverlap="1" wp14:anchorId="3F4BA059" wp14:editId="5353533E">
                      <wp:simplePos x="0" y="0"/>
                      <wp:positionH relativeFrom="column">
                        <wp:posOffset>2152650</wp:posOffset>
                      </wp:positionH>
                      <wp:positionV relativeFrom="paragraph">
                        <wp:posOffset>794385</wp:posOffset>
                      </wp:positionV>
                      <wp:extent cx="1152525" cy="457200"/>
                      <wp:effectExtent l="9525" t="8255" r="9525" b="10795"/>
                      <wp:wrapNone/>
                      <wp:docPr id="6"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57200"/>
                              </a:xfrm>
                              <a:prstGeom prst="flowChartProcess">
                                <a:avLst/>
                              </a:prstGeom>
                              <a:solidFill>
                                <a:srgbClr val="FFFFFF"/>
                              </a:solidFill>
                              <a:ln w="9525">
                                <a:solidFill>
                                  <a:srgbClr val="000000"/>
                                </a:solidFill>
                                <a:miter lim="800000"/>
                                <a:headEnd/>
                                <a:tailEnd/>
                              </a:ln>
                            </wps:spPr>
                            <wps:txbx>
                              <w:txbxContent>
                                <w:p w:rsidR="00474DBF" w:rsidRDefault="00474DBF" w:rsidP="00474DBF">
                                  <w:pPr>
                                    <w:jc w:val="center"/>
                                  </w:pPr>
                                  <w:r>
                                    <w:t>Show 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 o:spid="_x0000_s1047" type="#_x0000_t109" style="position:absolute;margin-left:169.5pt;margin-top:62.55pt;width:90.7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">
                      <v:textbox>
                        <w:txbxContent>
                          <w:p w:rsidR="00474DBF" w:rsidRDefault="00474DBF" w:rsidP="00474DBF">
                            <w:pPr>
                              <w:jc w:val="center"/>
                            </w:pPr>
                            <w:r>
                              <w:t>Show Welcome Screen</w:t>
                            </w:r>
                          </w:p>
                        </w:txbxContent>
                      </v:textbox>
                    </v:shape>
                  </w:pict>
                </mc:Fallback>
              </mc:AlternateContent>
            </w:r>
          </w:p>
        </w:tc>
      </w:tr>
    </w:tbl>
    <w:p w:rsidR="00474DBF" w:rsidRDefault="00474DBF" w:rsidP="00474DBF">
      <w:pPr>
        <w:jc w:val="both"/>
        <w:rPr>
          <w:rFonts w:ascii="Cambria" w:hAnsi="Cambria" w:cs="Arial"/>
          <w:szCs w:val="24"/>
        </w:rPr>
      </w:pPr>
    </w:p>
    <w:p w:rsidR="00474DBF" w:rsidRDefault="00474DBF" w:rsidP="00474DBF">
      <w:pPr>
        <w:jc w:val="both"/>
        <w:rPr>
          <w:rFonts w:ascii="Cambria" w:hAnsi="Cambria" w:cs="Arial"/>
          <w:szCs w:val="24"/>
        </w:rPr>
      </w:pPr>
      <w:r>
        <w:rPr>
          <w:rFonts w:ascii="Cambria" w:hAnsi="Cambria" w:cs="Arial"/>
          <w:szCs w:val="24"/>
        </w:rPr>
        <w:tab/>
      </w:r>
    </w:p>
    <w:p w:rsidR="00474DBF" w:rsidRPr="00D60CEF" w:rsidRDefault="00474DBF" w:rsidP="00474DBF">
      <w:pPr>
        <w:jc w:val="both"/>
        <w:rPr>
          <w:rFonts w:ascii="Cambria" w:hAnsi="Cambria" w:cs="Arial"/>
          <w:szCs w:val="24"/>
        </w:rPr>
      </w:pPr>
    </w:p>
    <w:p w:rsidR="00474DBF" w:rsidRPr="00D60CEF" w:rsidRDefault="00474DBF" w:rsidP="00474DBF">
      <w:pPr>
        <w:pStyle w:val="1"/>
        <w:numPr>
          <w:ilvl w:val="1"/>
          <w:numId w:val="5"/>
        </w:numPr>
        <w:tabs>
          <w:tab w:val="left" w:pos="576"/>
        </w:tabs>
        <w:jc w:val="both"/>
        <w:rPr>
          <w:rFonts w:ascii="Cambria" w:hAnsi="Cambria" w:cs="Arial"/>
          <w:sz w:val="24"/>
          <w:szCs w:val="24"/>
        </w:rPr>
      </w:pPr>
      <w:r>
        <w:rPr>
          <w:rFonts w:ascii="Cambria" w:hAnsi="Cambria" w:cs="Arial"/>
          <w:sz w:val="24"/>
          <w:szCs w:val="24"/>
        </w:rPr>
        <w:lastRenderedPageBreak/>
        <w:t>ProtoType</w:t>
      </w:r>
    </w:p>
    <w:p w:rsidR="00474DBF" w:rsidRDefault="00474DBF" w:rsidP="00474DBF">
      <w:pPr>
        <w:pStyle w:val="WW-BodyText2"/>
        <w:jc w:val="both"/>
        <w:rPr>
          <w:rFonts w:ascii="Cambria" w:hAnsi="Cambria" w:cs="Arial"/>
          <w:i w:val="0"/>
          <w:szCs w:val="24"/>
        </w:rPr>
      </w:pPr>
      <w:r w:rsidRPr="00C50961">
        <w:rPr>
          <w:rFonts w:ascii="Cambria" w:hAnsi="Cambria" w:cs="Arial"/>
          <w:i w:val="0"/>
          <w:noProof/>
          <w:szCs w:val="24"/>
          <w:lang w:eastAsia="zh-TW"/>
        </w:rPr>
        <w:drawing>
          <wp:inline distT="0" distB="0" distL="0" distR="0" wp14:anchorId="3EAD545B" wp14:editId="1A89F0F1">
            <wp:extent cx="1925955" cy="3443605"/>
            <wp:effectExtent l="0" t="0" r="0" b="4445"/>
            <wp:docPr id="5" name="Picture 5" descr="C:\DDrive\UTA\Spring2015\GitHub\SE_grou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Drive\UTA\Spring2015\GitHub\SE_group\scre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955" cy="3443605"/>
                    </a:xfrm>
                    <a:prstGeom prst="rect">
                      <a:avLst/>
                    </a:prstGeom>
                    <a:noFill/>
                    <a:ln>
                      <a:noFill/>
                    </a:ln>
                  </pic:spPr>
                </pic:pic>
              </a:graphicData>
            </a:graphic>
          </wp:inline>
        </w:drawing>
      </w:r>
      <w:r>
        <w:rPr>
          <w:rFonts w:ascii="Cambria" w:hAnsi="Cambria" w:cs="Arial"/>
          <w:i w:val="0"/>
          <w:szCs w:val="24"/>
        </w:rPr>
        <w:tab/>
      </w:r>
      <w:r>
        <w:rPr>
          <w:rFonts w:ascii="Cambria" w:hAnsi="Cambria" w:cs="Arial"/>
          <w:i w:val="0"/>
          <w:szCs w:val="24"/>
        </w:rPr>
        <w:tab/>
      </w:r>
      <w:r>
        <w:rPr>
          <w:rFonts w:ascii="Cambria" w:hAnsi="Cambria" w:cs="Arial"/>
          <w:i w:val="0"/>
          <w:szCs w:val="24"/>
        </w:rPr>
        <w:tab/>
      </w:r>
      <w:r w:rsidRPr="00C50961">
        <w:rPr>
          <w:rFonts w:ascii="Cambria" w:hAnsi="Cambria" w:cs="Arial"/>
          <w:i w:val="0"/>
          <w:noProof/>
          <w:szCs w:val="24"/>
          <w:lang w:eastAsia="zh-TW"/>
        </w:rPr>
        <w:drawing>
          <wp:inline distT="0" distB="0" distL="0" distR="0" wp14:anchorId="38ED04C6" wp14:editId="77DCF4BF">
            <wp:extent cx="1974850" cy="3423920"/>
            <wp:effectExtent l="0" t="0" r="6350" b="5080"/>
            <wp:docPr id="4" name="Picture 4" descr="C:\DDrive\UTA\Spring2015\GitHub\SE_grou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Drive\UTA\Spring2015\GitHub\SE_group\scree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850" cy="3423920"/>
                    </a:xfrm>
                    <a:prstGeom prst="rect">
                      <a:avLst/>
                    </a:prstGeom>
                    <a:noFill/>
                    <a:ln>
                      <a:noFill/>
                    </a:ln>
                  </pic:spPr>
                </pic:pic>
              </a:graphicData>
            </a:graphic>
          </wp:inline>
        </w:drawing>
      </w:r>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i w:val="0"/>
          <w:szCs w:val="24"/>
        </w:rPr>
      </w:pPr>
      <w:r>
        <w:rPr>
          <w:rFonts w:ascii="Cambria" w:hAnsi="Cambria" w:cs="Arial"/>
          <w:i w:val="0"/>
          <w:szCs w:val="24"/>
        </w:rPr>
        <w:t>1. Select the location on the google map and give a profile name on the ‘Where’ Page</w:t>
      </w:r>
    </w:p>
    <w:p w:rsidR="00474DBF" w:rsidRDefault="00474DBF" w:rsidP="00474DBF">
      <w:pPr>
        <w:pStyle w:val="WW-BodyText2"/>
        <w:jc w:val="both"/>
        <w:rPr>
          <w:rFonts w:ascii="Cambria" w:hAnsi="Cambria" w:cs="Arial"/>
          <w:i w:val="0"/>
          <w:szCs w:val="24"/>
        </w:rPr>
      </w:pPr>
      <w:r>
        <w:rPr>
          <w:rFonts w:ascii="Cambria" w:hAnsi="Cambria" w:cs="Arial"/>
          <w:i w:val="0"/>
          <w:szCs w:val="24"/>
        </w:rPr>
        <w:t xml:space="preserve">2. Select the action(s) to be triggered on the </w:t>
      </w:r>
      <w:proofErr w:type="gramStart"/>
      <w:r>
        <w:rPr>
          <w:rFonts w:ascii="Cambria" w:hAnsi="Cambria" w:cs="Arial"/>
          <w:i w:val="0"/>
          <w:szCs w:val="24"/>
        </w:rPr>
        <w:t>‘What‘ page</w:t>
      </w:r>
      <w:proofErr w:type="gramEnd"/>
    </w:p>
    <w:p w:rsidR="00474DBF" w:rsidRDefault="00474DBF" w:rsidP="00474DBF">
      <w:pPr>
        <w:pStyle w:val="WW-BodyText2"/>
        <w:jc w:val="both"/>
        <w:rPr>
          <w:rFonts w:ascii="Cambria" w:hAnsi="Cambria" w:cs="Arial"/>
          <w:i w:val="0"/>
          <w:szCs w:val="24"/>
        </w:rPr>
      </w:pPr>
    </w:p>
    <w:p w:rsidR="00474DBF" w:rsidRDefault="00474DBF" w:rsidP="00474DBF">
      <w:pPr>
        <w:pStyle w:val="WW-BodyText2"/>
        <w:jc w:val="both"/>
        <w:rPr>
          <w:rFonts w:ascii="Cambria" w:hAnsi="Cambria" w:cs="Arial"/>
          <w:szCs w:val="24"/>
        </w:rPr>
      </w:pPr>
      <w:r w:rsidRPr="00294C3C">
        <w:rPr>
          <w:rFonts w:ascii="Cambria" w:hAnsi="Cambria" w:cs="Arial"/>
          <w:noProof/>
          <w:szCs w:val="24"/>
          <w:lang w:eastAsia="zh-TW"/>
        </w:rPr>
        <w:drawing>
          <wp:inline distT="0" distB="0" distL="0" distR="0" wp14:anchorId="72A634E6" wp14:editId="6D4862F3">
            <wp:extent cx="1896745" cy="34728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6745" cy="3472815"/>
                    </a:xfrm>
                    <a:prstGeom prst="rect">
                      <a:avLst/>
                    </a:prstGeom>
                    <a:noFill/>
                    <a:ln>
                      <a:noFill/>
                    </a:ln>
                  </pic:spPr>
                </pic:pic>
              </a:graphicData>
            </a:graphic>
          </wp:inline>
        </w:drawing>
      </w:r>
      <w:r>
        <w:rPr>
          <w:rFonts w:ascii="Cambria" w:hAnsi="Cambria" w:cs="Arial"/>
          <w:szCs w:val="24"/>
        </w:rPr>
        <w:tab/>
      </w:r>
      <w:r>
        <w:rPr>
          <w:rFonts w:ascii="Cambria" w:hAnsi="Cambria" w:cs="Arial"/>
          <w:szCs w:val="24"/>
        </w:rPr>
        <w:tab/>
      </w:r>
      <w:r>
        <w:rPr>
          <w:rFonts w:ascii="Cambria" w:hAnsi="Cambria" w:cs="Arial"/>
          <w:szCs w:val="24"/>
        </w:rPr>
        <w:tab/>
        <w:t xml:space="preserve"> </w:t>
      </w:r>
      <w:r w:rsidRPr="00294C3C">
        <w:rPr>
          <w:rFonts w:ascii="Cambria" w:hAnsi="Cambria" w:cs="Arial"/>
          <w:noProof/>
          <w:szCs w:val="24"/>
          <w:lang w:eastAsia="zh-TW"/>
        </w:rPr>
        <w:drawing>
          <wp:inline distT="0" distB="0" distL="0" distR="0" wp14:anchorId="0D08E6D0" wp14:editId="298B67A5">
            <wp:extent cx="1877695" cy="3394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7695" cy="3394710"/>
                    </a:xfrm>
                    <a:prstGeom prst="rect">
                      <a:avLst/>
                    </a:prstGeom>
                    <a:noFill/>
                    <a:ln>
                      <a:noFill/>
                    </a:ln>
                  </pic:spPr>
                </pic:pic>
              </a:graphicData>
            </a:graphic>
          </wp:inline>
        </w:drawing>
      </w:r>
    </w:p>
    <w:p w:rsidR="00474DBF" w:rsidRDefault="00474DBF" w:rsidP="00474DBF">
      <w:pPr>
        <w:pStyle w:val="WW-BodyText2"/>
        <w:jc w:val="both"/>
        <w:rPr>
          <w:rFonts w:ascii="Cambria" w:hAnsi="Cambria" w:cs="Arial"/>
          <w:szCs w:val="24"/>
        </w:rPr>
      </w:pPr>
    </w:p>
    <w:p w:rsidR="00474DBF" w:rsidRDefault="00474DBF" w:rsidP="0001298E">
      <w:pPr>
        <w:pStyle w:val="WW-BodyText2"/>
        <w:numPr>
          <w:ilvl w:val="0"/>
          <w:numId w:val="21"/>
        </w:numPr>
        <w:jc w:val="both"/>
        <w:rPr>
          <w:rFonts w:ascii="Cambria" w:hAnsi="Cambria" w:cs="Arial"/>
          <w:i w:val="0"/>
          <w:szCs w:val="24"/>
        </w:rPr>
      </w:pPr>
      <w:r w:rsidRPr="00294C3C">
        <w:rPr>
          <w:rFonts w:ascii="Cambria" w:hAnsi="Cambria" w:cs="Arial"/>
          <w:i w:val="0"/>
          <w:szCs w:val="24"/>
        </w:rPr>
        <w:t xml:space="preserve">Reminder </w:t>
      </w:r>
      <w:r>
        <w:rPr>
          <w:rFonts w:ascii="Cambria" w:hAnsi="Cambria" w:cs="Arial"/>
          <w:i w:val="0"/>
          <w:szCs w:val="24"/>
        </w:rPr>
        <w:t>pops up on the screen when the user enter the Location specified, in this case: Walmart.</w:t>
      </w:r>
    </w:p>
    <w:p w:rsidR="00F44B69" w:rsidRPr="008B6885" w:rsidRDefault="00474DBF" w:rsidP="008B6885">
      <w:pPr>
        <w:pStyle w:val="WW-BodyText2"/>
        <w:numPr>
          <w:ilvl w:val="0"/>
          <w:numId w:val="21"/>
        </w:numPr>
        <w:jc w:val="both"/>
        <w:rPr>
          <w:rFonts w:ascii="Cambria" w:hAnsi="Cambria" w:cs="Arial" w:hint="eastAsia"/>
          <w:i w:val="0"/>
          <w:szCs w:val="24"/>
        </w:rPr>
      </w:pPr>
      <w:r>
        <w:rPr>
          <w:rFonts w:ascii="Cambria" w:hAnsi="Cambria" w:cs="Arial"/>
          <w:i w:val="0"/>
          <w:szCs w:val="24"/>
        </w:rPr>
        <w:t>The Map pops up on the screen when you enter the parking vicinity guiding you to the location of your car.</w:t>
      </w:r>
    </w:p>
    <w:p w:rsidR="00474DBF" w:rsidRDefault="00474DBF" w:rsidP="00474DBF">
      <w:pPr>
        <w:pStyle w:val="WW-BodyText2"/>
        <w:jc w:val="both"/>
        <w:rPr>
          <w:rFonts w:ascii="Cambria" w:hAnsi="Cambria" w:cs="Arial"/>
          <w:i w:val="0"/>
          <w:szCs w:val="24"/>
        </w:rPr>
      </w:pPr>
    </w:p>
    <w:p w:rsidR="00474DBF" w:rsidRDefault="00474DBF" w:rsidP="00474DBF">
      <w:pPr>
        <w:pStyle w:val="1"/>
        <w:numPr>
          <w:ilvl w:val="1"/>
          <w:numId w:val="5"/>
        </w:numPr>
        <w:jc w:val="both"/>
        <w:rPr>
          <w:rFonts w:ascii="Cambria" w:hAnsi="Cambria" w:cs="Arial"/>
          <w:sz w:val="24"/>
          <w:szCs w:val="24"/>
        </w:rPr>
      </w:pPr>
      <w:r>
        <w:rPr>
          <w:rFonts w:ascii="Cambria" w:hAnsi="Cambria" w:cs="Arial"/>
          <w:sz w:val="24"/>
          <w:szCs w:val="24"/>
        </w:rPr>
        <w:lastRenderedPageBreak/>
        <w:t>Inputs and OUtputs</w:t>
      </w:r>
    </w:p>
    <w:p w:rsidR="00474DBF" w:rsidRDefault="00474DBF" w:rsidP="00474DBF"/>
    <w:p w:rsidR="00474DBF" w:rsidRDefault="00474DBF" w:rsidP="00474DBF">
      <w:pPr>
        <w:ind w:left="357"/>
      </w:pPr>
      <w:r w:rsidRPr="00F14838">
        <w:rPr>
          <w:b/>
        </w:rPr>
        <w:t>Input</w:t>
      </w:r>
      <w:r>
        <w:t>:</w:t>
      </w:r>
    </w:p>
    <w:p w:rsidR="00474DBF" w:rsidRDefault="00474DBF" w:rsidP="00474DBF">
      <w:pPr>
        <w:ind w:left="1077" w:firstLine="363"/>
      </w:pPr>
      <w:r>
        <w:t>Selecting the location on the maps provided in the ‘Where’ page.</w:t>
      </w:r>
    </w:p>
    <w:p w:rsidR="00474DBF" w:rsidRDefault="00474DBF" w:rsidP="00474DBF">
      <w:pPr>
        <w:ind w:left="720"/>
      </w:pPr>
      <w:r>
        <w:rPr>
          <w:b/>
        </w:rPr>
        <w:t xml:space="preserve">      </w:t>
      </w:r>
      <w:r>
        <w:rPr>
          <w:b/>
        </w:rPr>
        <w:tab/>
      </w:r>
      <w:r w:rsidRPr="00F14838">
        <w:t>Selecting the</w:t>
      </w:r>
      <w:r>
        <w:t xml:space="preserve"> actions to be triggered in the ‘What’ page.</w:t>
      </w:r>
    </w:p>
    <w:p w:rsidR="00474DBF" w:rsidRDefault="00474DBF" w:rsidP="00474DBF">
      <w:pPr>
        <w:rPr>
          <w:b/>
        </w:rPr>
      </w:pPr>
      <w:r>
        <w:rPr>
          <w:b/>
        </w:rPr>
        <w:t xml:space="preserve">      </w:t>
      </w:r>
      <w:r w:rsidRPr="00BA32D2">
        <w:rPr>
          <w:b/>
        </w:rPr>
        <w:t>Additional Inputs</w:t>
      </w:r>
    </w:p>
    <w:p w:rsidR="00474DBF" w:rsidRDefault="00474DBF" w:rsidP="00474DBF">
      <w:pPr>
        <w:ind w:left="720" w:firstLine="720"/>
      </w:pPr>
      <w:r>
        <w:t>Reminder action: Reminder Message</w:t>
      </w:r>
    </w:p>
    <w:p w:rsidR="00474DBF" w:rsidRDefault="00474DBF" w:rsidP="00474DBF">
      <w:pPr>
        <w:ind w:left="720"/>
      </w:pPr>
      <w:r>
        <w:t xml:space="preserve">      </w:t>
      </w:r>
      <w:r>
        <w:tab/>
        <w:t>Message action: Recipient name and the message to be sent</w:t>
      </w:r>
    </w:p>
    <w:p w:rsidR="00474DBF" w:rsidRDefault="00474DBF" w:rsidP="00474DBF">
      <w:pPr>
        <w:ind w:firstLine="357"/>
        <w:rPr>
          <w:b/>
        </w:rPr>
      </w:pPr>
      <w:r>
        <w:rPr>
          <w:b/>
        </w:rPr>
        <w:t>Output:</w:t>
      </w:r>
    </w:p>
    <w:p w:rsidR="00474DBF" w:rsidRDefault="00474DBF" w:rsidP="00474DBF">
      <w:pPr>
        <w:ind w:firstLine="357"/>
      </w:pPr>
      <w:r>
        <w:rPr>
          <w:b/>
        </w:rPr>
        <w:tab/>
      </w:r>
      <w:r>
        <w:rPr>
          <w:b/>
        </w:rPr>
        <w:tab/>
      </w:r>
      <w:r w:rsidRPr="00BA32D2">
        <w:t>Silent Action</w:t>
      </w:r>
      <w:r>
        <w:rPr>
          <w:b/>
        </w:rPr>
        <w:t xml:space="preserve">: </w:t>
      </w:r>
      <w:r w:rsidRPr="00BA32D2">
        <w:t>Switches</w:t>
      </w:r>
      <w:r>
        <w:rPr>
          <w:b/>
        </w:rPr>
        <w:t xml:space="preserve"> </w:t>
      </w:r>
      <w:r>
        <w:t>the Phone mode to Silent.</w:t>
      </w:r>
    </w:p>
    <w:p w:rsidR="00474DBF" w:rsidRDefault="00474DBF" w:rsidP="00474DBF">
      <w:pPr>
        <w:ind w:firstLine="357"/>
      </w:pPr>
      <w:r>
        <w:tab/>
      </w:r>
      <w:r>
        <w:tab/>
        <w:t>Reject calls Action: Rejects any calls when profile turned on.</w:t>
      </w:r>
    </w:p>
    <w:p w:rsidR="00474DBF" w:rsidRDefault="00474DBF" w:rsidP="00474DBF">
      <w:pPr>
        <w:ind w:left="720" w:firstLine="720"/>
      </w:pPr>
      <w:proofErr w:type="spellStart"/>
      <w:r>
        <w:t>Wifi</w:t>
      </w:r>
      <w:proofErr w:type="spellEnd"/>
      <w:r>
        <w:t xml:space="preserve">/data Action: Toggle </w:t>
      </w:r>
      <w:proofErr w:type="spellStart"/>
      <w:r>
        <w:t>Wifi</w:t>
      </w:r>
      <w:proofErr w:type="spellEnd"/>
      <w:r>
        <w:t xml:space="preserve"> and data option to on/off.</w:t>
      </w:r>
    </w:p>
    <w:p w:rsidR="00474DBF" w:rsidRDefault="00474DBF" w:rsidP="00474DBF">
      <w:pPr>
        <w:ind w:left="1440"/>
      </w:pPr>
      <w:r>
        <w:t>Reminder Action: Displays a push notification on the screen with a reminder message</w:t>
      </w:r>
    </w:p>
    <w:p w:rsidR="00474DBF" w:rsidRPr="00BA32D2" w:rsidRDefault="00474DBF" w:rsidP="00474DBF">
      <w:pPr>
        <w:ind w:left="1440"/>
      </w:pPr>
      <w:proofErr w:type="spellStart"/>
      <w:r>
        <w:t>ParkMyCar</w:t>
      </w:r>
      <w:proofErr w:type="spellEnd"/>
      <w:r>
        <w:t xml:space="preserve"> Action: Displays a map on the screen to show the car location on it.</w:t>
      </w:r>
    </w:p>
    <w:p w:rsidR="00474DBF" w:rsidRPr="00BA32D2" w:rsidRDefault="00474DBF" w:rsidP="00474DBF">
      <w:pPr>
        <w:rPr>
          <w:b/>
        </w:rPr>
      </w:pPr>
      <w:r>
        <w:rPr>
          <w:b/>
        </w:rPr>
        <w:tab/>
      </w:r>
      <w:r>
        <w:rPr>
          <w:b/>
        </w:rPr>
        <w:tab/>
      </w:r>
    </w:p>
    <w:p w:rsidR="00474DBF" w:rsidRPr="00F14838" w:rsidRDefault="00474DBF" w:rsidP="00474DBF">
      <w:pPr>
        <w:ind w:left="357"/>
      </w:pPr>
      <w:r>
        <w:tab/>
      </w:r>
    </w:p>
    <w:p w:rsidR="00474DBF" w:rsidRPr="00D60CEF" w:rsidRDefault="00474DBF" w:rsidP="00474DBF">
      <w:pPr>
        <w:pStyle w:val="1"/>
        <w:numPr>
          <w:ilvl w:val="1"/>
          <w:numId w:val="5"/>
        </w:numPr>
        <w:jc w:val="both"/>
        <w:rPr>
          <w:rFonts w:ascii="Cambria" w:hAnsi="Cambria" w:cs="Arial"/>
          <w:sz w:val="24"/>
          <w:szCs w:val="24"/>
        </w:rPr>
      </w:pPr>
      <w:r>
        <w:rPr>
          <w:rFonts w:ascii="Cambria" w:hAnsi="Cambria" w:cs="Arial"/>
          <w:sz w:val="24"/>
          <w:szCs w:val="24"/>
        </w:rPr>
        <w:t>Data Structures</w:t>
      </w:r>
    </w:p>
    <w:p w:rsidR="00474DBF" w:rsidRDefault="00474DBF" w:rsidP="00474DBF">
      <w:pPr>
        <w:ind w:left="720"/>
        <w:jc w:val="both"/>
        <w:rPr>
          <w:rFonts w:ascii="Cambria" w:hAnsi="Cambria" w:cs="Arial"/>
          <w:szCs w:val="24"/>
        </w:rPr>
      </w:pPr>
      <w:r>
        <w:rPr>
          <w:rFonts w:ascii="Cambria" w:hAnsi="Cambria" w:cs="Arial"/>
          <w:szCs w:val="24"/>
        </w:rPr>
        <w:t xml:space="preserve">Auto </w:t>
      </w:r>
      <w:proofErr w:type="spellStart"/>
      <w:r>
        <w:rPr>
          <w:rFonts w:ascii="Cambria" w:hAnsi="Cambria" w:cs="Arial"/>
          <w:szCs w:val="24"/>
        </w:rPr>
        <w:t>TasX</w:t>
      </w:r>
      <w:proofErr w:type="spellEnd"/>
      <w:r>
        <w:rPr>
          <w:rFonts w:ascii="Cambria" w:hAnsi="Cambria" w:cs="Arial"/>
          <w:szCs w:val="24"/>
        </w:rPr>
        <w:t xml:space="preserve"> requires limited data storage since its functionalities require fewer data values. Our App will use the Android’s inbuilt database: SQLite. Android ships with the version 3.4.0.  Below is a structure of how the database table might look like.</w:t>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noProof/>
          <w:szCs w:val="24"/>
          <w:lang w:eastAsia="zh-TW"/>
        </w:rPr>
        <w:drawing>
          <wp:inline distT="0" distB="0" distL="0" distR="0">
            <wp:extent cx="5252720" cy="13811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720" cy="1381125"/>
                    </a:xfrm>
                    <a:prstGeom prst="rect">
                      <a:avLst/>
                    </a:prstGeom>
                    <a:noFill/>
                    <a:ln>
                      <a:noFill/>
                    </a:ln>
                  </pic:spPr>
                </pic:pic>
              </a:graphicData>
            </a:graphic>
          </wp:inline>
        </w:drawing>
      </w:r>
    </w:p>
    <w:p w:rsidR="00474DBF" w:rsidRDefault="00474DBF" w:rsidP="00474DBF">
      <w:pPr>
        <w:ind w:left="720"/>
        <w:jc w:val="both"/>
        <w:rPr>
          <w:rFonts w:ascii="Cambria" w:hAnsi="Cambria" w:cs="Arial"/>
          <w:szCs w:val="24"/>
        </w:rPr>
      </w:pPr>
    </w:p>
    <w:p w:rsidR="00474DBF" w:rsidRDefault="00474DBF" w:rsidP="00474DBF">
      <w:pPr>
        <w:ind w:left="720"/>
        <w:jc w:val="both"/>
        <w:rPr>
          <w:rFonts w:ascii="Cambria" w:hAnsi="Cambria" w:cs="Arial"/>
          <w:szCs w:val="24"/>
        </w:rPr>
      </w:pPr>
      <w:r>
        <w:rPr>
          <w:rFonts w:ascii="Cambria" w:hAnsi="Cambria" w:cs="Arial"/>
          <w:szCs w:val="24"/>
        </w:rPr>
        <w:t xml:space="preserve">The table will include a task id, name and the location it is set for. The location includes the Latitude and the Longitude obtained from the </w:t>
      </w:r>
      <w:proofErr w:type="spellStart"/>
      <w:r>
        <w:rPr>
          <w:rFonts w:ascii="Cambria" w:hAnsi="Cambria" w:cs="Arial"/>
          <w:szCs w:val="24"/>
        </w:rPr>
        <w:t>Geofence</w:t>
      </w:r>
      <w:proofErr w:type="spellEnd"/>
      <w:r>
        <w:rPr>
          <w:rFonts w:ascii="Cambria" w:hAnsi="Cambria" w:cs="Arial"/>
          <w:szCs w:val="24"/>
        </w:rPr>
        <w:t>. The table also stores the single/ multiple actions that gets triggered based on the location. A radius parameter to get the vicinity range.</w:t>
      </w:r>
    </w:p>
    <w:p w:rsidR="00474DBF" w:rsidRDefault="00474DBF" w:rsidP="00474DBF">
      <w:pPr>
        <w:ind w:left="720"/>
        <w:jc w:val="both"/>
        <w:rPr>
          <w:rFonts w:ascii="Cambria" w:eastAsiaTheme="minorEastAsia" w:hAnsi="Cambria" w:cs="Arial" w:hint="eastAsia"/>
          <w:szCs w:val="24"/>
          <w:lang w:eastAsia="zh-TW"/>
        </w:rPr>
      </w:pPr>
      <w:r>
        <w:rPr>
          <w:rFonts w:ascii="Cambria" w:hAnsi="Cambria" w:cs="Arial"/>
          <w:szCs w:val="24"/>
        </w:rPr>
        <w:t>Use case: Task ID: 00001-Class profile is set to trigger the Silent mode option when the user enters the vicinity of location: (35</w:t>
      </w:r>
      <w:proofErr w:type="gramStart"/>
      <w:r>
        <w:rPr>
          <w:rFonts w:ascii="Cambria" w:hAnsi="Cambria" w:cs="Arial"/>
          <w:szCs w:val="24"/>
        </w:rPr>
        <w:t>,45</w:t>
      </w:r>
      <w:proofErr w:type="gramEnd"/>
      <w:r>
        <w:rPr>
          <w:rFonts w:ascii="Cambria" w:hAnsi="Cambria" w:cs="Arial"/>
          <w:szCs w:val="24"/>
        </w:rPr>
        <w:t xml:space="preserve">) </w:t>
      </w:r>
      <w:proofErr w:type="spellStart"/>
      <w:r>
        <w:rPr>
          <w:rFonts w:ascii="Cambria" w:hAnsi="Cambria" w:cs="Arial"/>
          <w:szCs w:val="24"/>
        </w:rPr>
        <w:t>lat,long</w:t>
      </w:r>
      <w:proofErr w:type="spellEnd"/>
      <w:r>
        <w:rPr>
          <w:rFonts w:ascii="Cambria" w:hAnsi="Cambria" w:cs="Arial"/>
          <w:szCs w:val="24"/>
        </w:rPr>
        <w:t xml:space="preserve"> with radius set to 20.</w:t>
      </w:r>
    </w:p>
    <w:p w:rsidR="00494C36" w:rsidRPr="00494C36" w:rsidRDefault="00494C36" w:rsidP="00474DBF">
      <w:pPr>
        <w:ind w:left="720"/>
        <w:jc w:val="both"/>
        <w:rPr>
          <w:rFonts w:ascii="Cambria" w:eastAsiaTheme="minorEastAsia" w:hAnsi="Cambria" w:cs="Arial" w:hint="eastAsia"/>
          <w:szCs w:val="24"/>
          <w:lang w:eastAsia="zh-TW"/>
        </w:rPr>
      </w:pPr>
    </w:p>
    <w:p w:rsidR="00474DBF" w:rsidRDefault="00474DBF" w:rsidP="00494C36">
      <w:pPr>
        <w:pStyle w:val="1"/>
        <w:numPr>
          <w:ilvl w:val="1"/>
          <w:numId w:val="5"/>
        </w:numPr>
        <w:tabs>
          <w:tab w:val="left" w:pos="576"/>
        </w:tabs>
        <w:jc w:val="both"/>
        <w:rPr>
          <w:rFonts w:ascii="Cambria" w:hAnsi="Cambria" w:cs="Arial"/>
          <w:sz w:val="24"/>
          <w:szCs w:val="24"/>
        </w:rPr>
      </w:pPr>
      <w:r>
        <w:rPr>
          <w:rFonts w:ascii="Cambria" w:hAnsi="Cambria" w:cs="Arial"/>
          <w:sz w:val="24"/>
          <w:szCs w:val="24"/>
        </w:rPr>
        <w:t>Refined Iteration Plan</w:t>
      </w:r>
    </w:p>
    <w:p w:rsidR="00474DBF" w:rsidRPr="00F14838" w:rsidRDefault="00474DBF" w:rsidP="00474DBF"/>
    <w:p w:rsidR="00474DBF" w:rsidRDefault="00474DBF" w:rsidP="00474DBF">
      <w:pPr>
        <w:jc w:val="both"/>
        <w:rPr>
          <w:rFonts w:ascii="Cambria" w:hAnsi="Cambria" w:cs="Arial"/>
          <w:szCs w:val="24"/>
        </w:rPr>
      </w:pPr>
      <w:r>
        <w:rPr>
          <w:rFonts w:ascii="Cambria" w:hAnsi="Cambria" w:cs="Arial"/>
          <w:szCs w:val="24"/>
        </w:rPr>
        <w:t>The iteration plan for the application is divided into three major parts. We have listed our risks and looked at covering the major risks and complex work in our first iteration and so on.</w:t>
      </w:r>
    </w:p>
    <w:p w:rsidR="00474DBF" w:rsidRDefault="00474DBF" w:rsidP="00474DBF">
      <w:pPr>
        <w:jc w:val="both"/>
        <w:rPr>
          <w:rFonts w:ascii="Cambria" w:hAnsi="Cambria" w:cs="Arial"/>
          <w:szCs w:val="24"/>
        </w:rPr>
      </w:pPr>
    </w:p>
    <w:p w:rsidR="00474DBF" w:rsidRDefault="00474DBF" w:rsidP="00474DBF">
      <w:pPr>
        <w:jc w:val="both"/>
        <w:rPr>
          <w:rFonts w:ascii="Cambria" w:eastAsiaTheme="minorEastAsia" w:hAnsi="Cambria" w:cs="Arial" w:hint="eastAsia"/>
          <w:szCs w:val="24"/>
          <w:lang w:eastAsia="zh-TW"/>
        </w:rPr>
      </w:pPr>
    </w:p>
    <w:p w:rsidR="00494C36" w:rsidRDefault="00494C36" w:rsidP="00474DBF">
      <w:pPr>
        <w:jc w:val="both"/>
        <w:rPr>
          <w:rFonts w:ascii="Cambria" w:eastAsiaTheme="minorEastAsia" w:hAnsi="Cambria" w:cs="Arial" w:hint="eastAsia"/>
          <w:szCs w:val="24"/>
          <w:lang w:eastAsia="zh-TW"/>
        </w:rPr>
      </w:pPr>
    </w:p>
    <w:p w:rsidR="00494C36" w:rsidRPr="00494C36" w:rsidRDefault="00494C36" w:rsidP="00474DBF">
      <w:pPr>
        <w:jc w:val="both"/>
        <w:rPr>
          <w:rFonts w:ascii="Cambria" w:eastAsiaTheme="minorEastAsia" w:hAnsi="Cambria" w:cs="Arial" w:hint="eastAsia"/>
          <w:szCs w:val="24"/>
          <w:lang w:eastAsia="zh-TW"/>
        </w:rPr>
      </w:pPr>
    </w:p>
    <w:p w:rsidR="00994656" w:rsidRDefault="00994656" w:rsidP="00474DBF">
      <w:pPr>
        <w:jc w:val="both"/>
        <w:rPr>
          <w:rFonts w:ascii="Cambria" w:hAnsi="Cambria" w:cs="Arial"/>
          <w:szCs w:val="24"/>
        </w:rPr>
      </w:pPr>
    </w:p>
    <w:p w:rsidR="00474DBF" w:rsidRDefault="00474DBF" w:rsidP="00474DBF">
      <w:pPr>
        <w:numPr>
          <w:ilvl w:val="0"/>
          <w:numId w:val="4"/>
        </w:numPr>
        <w:jc w:val="both"/>
        <w:rPr>
          <w:rFonts w:ascii="Cambria" w:hAnsi="Cambria" w:cs="Arial"/>
          <w:szCs w:val="24"/>
        </w:rPr>
      </w:pPr>
      <w:r>
        <w:rPr>
          <w:rFonts w:ascii="Cambria" w:hAnsi="Cambria" w:cs="Arial"/>
          <w:szCs w:val="24"/>
        </w:rPr>
        <w:lastRenderedPageBreak/>
        <w:t>Iteration 1 –</w:t>
      </w:r>
      <w:r w:rsidR="008B6885">
        <w:rPr>
          <w:rFonts w:ascii="Cambria" w:eastAsiaTheme="minorEastAsia" w:hAnsi="Cambria" w:cs="Arial" w:hint="eastAsia"/>
          <w:szCs w:val="24"/>
          <w:lang w:eastAsia="zh-TW"/>
        </w:rPr>
        <w:t xml:space="preserve">  (2/20/2015)</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Getting the app to work on </w:t>
      </w:r>
      <w:proofErr w:type="spellStart"/>
      <w:r>
        <w:rPr>
          <w:rFonts w:ascii="Cambria" w:hAnsi="Cambria" w:cs="Arial"/>
          <w:szCs w:val="24"/>
        </w:rPr>
        <w:t>Geofence</w:t>
      </w:r>
      <w:proofErr w:type="spellEnd"/>
      <w:r>
        <w:rPr>
          <w:rFonts w:ascii="Cambria" w:hAnsi="Cambria" w:cs="Arial"/>
          <w:szCs w:val="24"/>
        </w:rPr>
        <w:t xml:space="preserve"> is our first priority. </w:t>
      </w:r>
      <w:r w:rsidRPr="00412E91">
        <w:rPr>
          <w:rFonts w:ascii="Cambria" w:hAnsi="Cambria" w:cs="Arial"/>
          <w:szCs w:val="24"/>
        </w:rPr>
        <w:t xml:space="preserve">Google </w:t>
      </w:r>
      <w:proofErr w:type="spellStart"/>
      <w:r w:rsidRPr="00412E91">
        <w:rPr>
          <w:rFonts w:ascii="Cambria" w:hAnsi="Cambria" w:cs="Arial"/>
          <w:szCs w:val="24"/>
        </w:rPr>
        <w:t>Geofence</w:t>
      </w:r>
      <w:proofErr w:type="spellEnd"/>
      <w:r w:rsidRPr="00412E91">
        <w:rPr>
          <w:rFonts w:ascii="Cambria" w:hAnsi="Cambria" w:cs="Arial"/>
          <w:szCs w:val="24"/>
        </w:rPr>
        <w:t xml:space="preserve"> </w:t>
      </w:r>
      <w:proofErr w:type="gramStart"/>
      <w:r w:rsidRPr="00412E91">
        <w:rPr>
          <w:rFonts w:ascii="Cambria" w:hAnsi="Cambria" w:cs="Arial"/>
          <w:szCs w:val="24"/>
        </w:rPr>
        <w:t>API  is</w:t>
      </w:r>
      <w:proofErr w:type="gramEnd"/>
      <w:r w:rsidRPr="00412E91">
        <w:rPr>
          <w:rFonts w:ascii="Cambria" w:hAnsi="Cambria" w:cs="Arial"/>
          <w:szCs w:val="24"/>
        </w:rPr>
        <w:t xml:space="preserve"> a new coding zone to our developers and involves complex functionalities. </w:t>
      </w:r>
    </w:p>
    <w:p w:rsidR="00474DBF" w:rsidRPr="00412E91" w:rsidRDefault="00474DBF" w:rsidP="00474DBF">
      <w:pPr>
        <w:numPr>
          <w:ilvl w:val="2"/>
          <w:numId w:val="4"/>
        </w:numPr>
        <w:tabs>
          <w:tab w:val="clear" w:pos="2160"/>
          <w:tab w:val="num" w:pos="1530"/>
        </w:tabs>
        <w:ind w:left="1530" w:hanging="270"/>
        <w:jc w:val="both"/>
        <w:rPr>
          <w:rFonts w:ascii="Cambria" w:hAnsi="Cambria" w:cs="Arial"/>
          <w:szCs w:val="24"/>
        </w:rPr>
      </w:pPr>
      <w:r w:rsidRPr="00412E91">
        <w:rPr>
          <w:rFonts w:ascii="Cambria" w:hAnsi="Cambria" w:cs="Arial"/>
          <w:szCs w:val="24"/>
        </w:rPr>
        <w:t>The App’s Material design UI will be given importance on the first iteration.</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Implementing one action on selected  location (Sending a message to a recipient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Creation of SQLite database </w:t>
      </w:r>
    </w:p>
    <w:p w:rsidR="00474DBF" w:rsidRDefault="00474DBF" w:rsidP="00474DBF">
      <w:pPr>
        <w:numPr>
          <w:ilvl w:val="2"/>
          <w:numId w:val="4"/>
        </w:numPr>
        <w:tabs>
          <w:tab w:val="clear" w:pos="2160"/>
          <w:tab w:val="num" w:pos="1530"/>
        </w:tabs>
        <w:ind w:left="1530" w:hanging="270"/>
        <w:jc w:val="both"/>
        <w:rPr>
          <w:rFonts w:ascii="Cambria" w:hAnsi="Cambria" w:cs="Arial"/>
          <w:szCs w:val="24"/>
        </w:rPr>
      </w:pPr>
      <w:r>
        <w:rPr>
          <w:rFonts w:ascii="Cambria" w:hAnsi="Cambria" w:cs="Arial"/>
          <w:szCs w:val="24"/>
        </w:rPr>
        <w:t xml:space="preserve">Unit Testing </w:t>
      </w:r>
    </w:p>
    <w:p w:rsidR="00474DBF" w:rsidRDefault="00474DBF" w:rsidP="00474DBF">
      <w:pPr>
        <w:numPr>
          <w:ilvl w:val="0"/>
          <w:numId w:val="4"/>
        </w:numPr>
        <w:jc w:val="both"/>
        <w:rPr>
          <w:rFonts w:ascii="Cambria" w:hAnsi="Cambria" w:cs="Arial"/>
          <w:szCs w:val="24"/>
        </w:rPr>
      </w:pPr>
      <w:r>
        <w:rPr>
          <w:rFonts w:ascii="Cambria" w:hAnsi="Cambria" w:cs="Arial"/>
          <w:szCs w:val="24"/>
        </w:rPr>
        <w:t>Iteration 2 –</w:t>
      </w:r>
      <w:r w:rsidR="008B6885">
        <w:rPr>
          <w:rFonts w:ascii="Cambria" w:eastAsiaTheme="minorEastAsia" w:hAnsi="Cambria" w:cs="Arial" w:hint="eastAsia"/>
          <w:szCs w:val="24"/>
          <w:lang w:eastAsia="zh-TW"/>
        </w:rPr>
        <w:t xml:space="preserve"> (3/10/2015)</w:t>
      </w:r>
    </w:p>
    <w:p w:rsidR="00474DBF" w:rsidRPr="00BA5C80" w:rsidRDefault="00474DBF" w:rsidP="00474DBF">
      <w:pPr>
        <w:numPr>
          <w:ilvl w:val="2"/>
          <w:numId w:val="4"/>
        </w:numPr>
        <w:tabs>
          <w:tab w:val="clear" w:pos="2160"/>
          <w:tab w:val="num" w:pos="1530"/>
        </w:tabs>
        <w:ind w:left="1620"/>
        <w:jc w:val="both"/>
        <w:rPr>
          <w:rFonts w:ascii="Cambria" w:hAnsi="Cambria" w:cs="Arial"/>
          <w:szCs w:val="24"/>
        </w:rPr>
      </w:pPr>
      <w:r>
        <w:rPr>
          <w:rFonts w:ascii="Cambria" w:hAnsi="Cambria" w:cs="Arial"/>
          <w:szCs w:val="24"/>
        </w:rPr>
        <w:t>Allow the user to dynamically change the radius of the location selector</w:t>
      </w:r>
      <w:r w:rsidRPr="00BA5C80">
        <w:rPr>
          <w:rFonts w:ascii="Cambria" w:hAnsi="Cambria" w:cs="Arial"/>
          <w:szCs w:val="24"/>
        </w:rPr>
        <w:t>.</w:t>
      </w:r>
    </w:p>
    <w:p w:rsidR="00474DBF" w:rsidRPr="00BA5C80"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Implementin</w:t>
      </w:r>
      <w:r>
        <w:rPr>
          <w:rFonts w:ascii="Cambria" w:hAnsi="Cambria" w:cs="Arial"/>
          <w:szCs w:val="24"/>
        </w:rPr>
        <w:t>g more action items for the app</w:t>
      </w:r>
    </w:p>
    <w:p w:rsidR="00474DBF" w:rsidRDefault="00474DBF" w:rsidP="00474DBF">
      <w:pPr>
        <w:ind w:left="1710"/>
        <w:jc w:val="both"/>
        <w:rPr>
          <w:rFonts w:ascii="Cambria" w:hAnsi="Cambria" w:cs="Arial"/>
          <w:szCs w:val="24"/>
        </w:rPr>
      </w:pPr>
      <w:r>
        <w:rPr>
          <w:rFonts w:ascii="Cambria" w:hAnsi="Cambria" w:cs="Arial"/>
          <w:szCs w:val="24"/>
        </w:rPr>
        <w:t xml:space="preserve">Change phone modes form normal-vibration-silent; toggle data or </w:t>
      </w:r>
      <w:proofErr w:type="spellStart"/>
      <w:r w:rsidRPr="00BA5C80">
        <w:rPr>
          <w:rFonts w:ascii="Cambria" w:hAnsi="Cambria" w:cs="Arial"/>
          <w:szCs w:val="24"/>
        </w:rPr>
        <w:t>wifi</w:t>
      </w:r>
      <w:proofErr w:type="spellEnd"/>
      <w:r w:rsidRPr="00BA5C80">
        <w:rPr>
          <w:rFonts w:ascii="Cambria" w:hAnsi="Cambria" w:cs="Arial"/>
          <w:szCs w:val="24"/>
        </w:rPr>
        <w:t xml:space="preserve"> </w:t>
      </w:r>
      <w:proofErr w:type="gramStart"/>
      <w:r>
        <w:rPr>
          <w:rFonts w:ascii="Cambria" w:hAnsi="Cambria" w:cs="Arial"/>
          <w:szCs w:val="24"/>
        </w:rPr>
        <w:t>option ,</w:t>
      </w:r>
      <w:proofErr w:type="gramEnd"/>
      <w:r>
        <w:rPr>
          <w:rFonts w:ascii="Cambria" w:hAnsi="Cambria" w:cs="Arial"/>
          <w:szCs w:val="24"/>
        </w:rPr>
        <w:t xml:space="preserve"> Set up a reminder along with a message</w:t>
      </w:r>
    </w:p>
    <w:p w:rsidR="00474DBF" w:rsidRPr="00BA5C80" w:rsidRDefault="00474DBF" w:rsidP="00474DBF">
      <w:pPr>
        <w:numPr>
          <w:ilvl w:val="2"/>
          <w:numId w:val="13"/>
        </w:numPr>
        <w:tabs>
          <w:tab w:val="clear" w:pos="2160"/>
          <w:tab w:val="left" w:pos="1530"/>
          <w:tab w:val="num" w:pos="1800"/>
        </w:tabs>
        <w:ind w:hanging="900"/>
        <w:jc w:val="both"/>
        <w:rPr>
          <w:rFonts w:ascii="Cambria" w:hAnsi="Cambria" w:cs="Arial"/>
          <w:szCs w:val="24"/>
        </w:rPr>
      </w:pPr>
      <w:r>
        <w:rPr>
          <w:rFonts w:ascii="Cambria" w:hAnsi="Cambria" w:cs="Arial"/>
          <w:szCs w:val="24"/>
        </w:rPr>
        <w:t>Create and achieve  the working of “</w:t>
      </w:r>
      <w:proofErr w:type="spellStart"/>
      <w:r>
        <w:rPr>
          <w:rFonts w:ascii="Cambria" w:hAnsi="Cambria" w:cs="Arial"/>
          <w:szCs w:val="24"/>
        </w:rPr>
        <w:t>ParkMyCar</w:t>
      </w:r>
      <w:proofErr w:type="spellEnd"/>
      <w:r>
        <w:rPr>
          <w:rFonts w:ascii="Cambria" w:hAnsi="Cambria" w:cs="Arial"/>
          <w:szCs w:val="24"/>
        </w:rPr>
        <w:t>” widget</w:t>
      </w:r>
    </w:p>
    <w:p w:rsidR="00474DBF" w:rsidRDefault="00474DBF" w:rsidP="00474DBF">
      <w:pPr>
        <w:numPr>
          <w:ilvl w:val="2"/>
          <w:numId w:val="4"/>
        </w:numPr>
        <w:tabs>
          <w:tab w:val="clear" w:pos="2160"/>
          <w:tab w:val="num" w:pos="1530"/>
        </w:tabs>
        <w:ind w:hanging="900"/>
        <w:jc w:val="both"/>
        <w:rPr>
          <w:rFonts w:ascii="Cambria" w:hAnsi="Cambria" w:cs="Arial"/>
          <w:szCs w:val="24"/>
        </w:rPr>
      </w:pPr>
      <w:r w:rsidRPr="00BA5C80">
        <w:rPr>
          <w:rFonts w:ascii="Cambria" w:hAnsi="Cambria" w:cs="Arial"/>
          <w:szCs w:val="24"/>
        </w:rPr>
        <w:t>Integration testing</w:t>
      </w:r>
    </w:p>
    <w:p w:rsidR="00474DBF" w:rsidRDefault="00474DBF" w:rsidP="00474DBF">
      <w:pPr>
        <w:numPr>
          <w:ilvl w:val="0"/>
          <w:numId w:val="4"/>
        </w:numPr>
        <w:jc w:val="both"/>
        <w:rPr>
          <w:rFonts w:ascii="Cambria" w:hAnsi="Cambria" w:cs="Arial"/>
          <w:szCs w:val="24"/>
        </w:rPr>
      </w:pPr>
      <w:r>
        <w:rPr>
          <w:rFonts w:ascii="Cambria" w:hAnsi="Cambria" w:cs="Arial"/>
          <w:szCs w:val="24"/>
        </w:rPr>
        <w:t>Iteration 3 –</w:t>
      </w:r>
      <w:r w:rsidR="008B6885">
        <w:rPr>
          <w:rFonts w:ascii="Cambria" w:eastAsiaTheme="minorEastAsia" w:hAnsi="Cambria" w:cs="Arial" w:hint="eastAsia"/>
          <w:szCs w:val="24"/>
          <w:lang w:eastAsia="zh-TW"/>
        </w:rPr>
        <w:t>(4/20/2015)</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Multiple actions for  single location profile</w:t>
      </w:r>
    </w:p>
    <w:p w:rsidR="00474DBF" w:rsidRDefault="00474DBF" w:rsidP="00474DBF">
      <w:pPr>
        <w:numPr>
          <w:ilvl w:val="2"/>
          <w:numId w:val="4"/>
        </w:numPr>
        <w:tabs>
          <w:tab w:val="clear" w:pos="2160"/>
          <w:tab w:val="num" w:pos="1530"/>
        </w:tabs>
        <w:ind w:hanging="900"/>
        <w:jc w:val="both"/>
        <w:rPr>
          <w:rFonts w:ascii="Cambria" w:hAnsi="Cambria" w:cs="Arial"/>
          <w:szCs w:val="24"/>
        </w:rPr>
      </w:pPr>
      <w:r>
        <w:rPr>
          <w:rFonts w:ascii="Cambria" w:hAnsi="Cambria" w:cs="Arial"/>
          <w:szCs w:val="24"/>
        </w:rPr>
        <w:t>Implementing ‘edit’ option for the location and action settings</w:t>
      </w:r>
    </w:p>
    <w:p w:rsidR="00474DBF" w:rsidRPr="00494C36" w:rsidRDefault="00474DBF" w:rsidP="00494C36">
      <w:pPr>
        <w:numPr>
          <w:ilvl w:val="2"/>
          <w:numId w:val="4"/>
        </w:numPr>
        <w:tabs>
          <w:tab w:val="clear" w:pos="2160"/>
          <w:tab w:val="num" w:pos="1530"/>
        </w:tabs>
        <w:ind w:hanging="900"/>
        <w:jc w:val="both"/>
        <w:rPr>
          <w:rFonts w:ascii="Cambria" w:hAnsi="Cambria" w:cs="Arial" w:hint="eastAsia"/>
          <w:szCs w:val="24"/>
        </w:rPr>
      </w:pPr>
      <w:r>
        <w:rPr>
          <w:rFonts w:ascii="Cambria" w:hAnsi="Cambria" w:cs="Arial"/>
          <w:szCs w:val="24"/>
        </w:rPr>
        <w:t>Performance enhancements</w:t>
      </w:r>
    </w:p>
    <w:p w:rsidR="00494C36" w:rsidRPr="00494C36" w:rsidRDefault="00494C36" w:rsidP="00494C36">
      <w:pPr>
        <w:numPr>
          <w:ilvl w:val="2"/>
          <w:numId w:val="4"/>
        </w:numPr>
        <w:tabs>
          <w:tab w:val="clear" w:pos="2160"/>
          <w:tab w:val="num" w:pos="1530"/>
        </w:tabs>
        <w:ind w:hanging="900"/>
        <w:jc w:val="both"/>
        <w:rPr>
          <w:rFonts w:ascii="Cambria" w:hAnsi="Cambria" w:cs="Arial" w:hint="eastAsia"/>
          <w:szCs w:val="24"/>
        </w:rPr>
      </w:pPr>
    </w:p>
    <w:p w:rsidR="00474DBF" w:rsidRDefault="00494C36" w:rsidP="00494C36">
      <w:pPr>
        <w:pStyle w:val="1"/>
        <w:numPr>
          <w:ilvl w:val="0"/>
          <w:numId w:val="0"/>
        </w:numPr>
        <w:tabs>
          <w:tab w:val="clear" w:pos="360"/>
          <w:tab w:val="left" w:pos="576"/>
        </w:tabs>
        <w:ind w:left="360" w:hanging="360"/>
        <w:jc w:val="both"/>
        <w:rPr>
          <w:rFonts w:ascii="Cambria" w:eastAsiaTheme="minorEastAsia" w:hAnsi="Cambria" w:cs="Arial" w:hint="eastAsia"/>
          <w:sz w:val="24"/>
          <w:szCs w:val="24"/>
          <w:lang w:eastAsia="zh-TW"/>
        </w:rPr>
      </w:pPr>
      <w:r>
        <w:rPr>
          <w:rFonts w:ascii="Cambria" w:eastAsiaTheme="minorEastAsia" w:hAnsi="Cambria" w:cs="Arial" w:hint="eastAsia"/>
          <w:sz w:val="24"/>
          <w:szCs w:val="24"/>
          <w:lang w:eastAsia="zh-TW"/>
        </w:rPr>
        <w:t xml:space="preserve">10.   </w:t>
      </w:r>
      <w:r w:rsidR="0084305A">
        <w:rPr>
          <w:rFonts w:ascii="Cambria" w:eastAsiaTheme="minorEastAsia" w:hAnsi="Cambria" w:cs="Arial" w:hint="eastAsia"/>
          <w:sz w:val="24"/>
          <w:szCs w:val="24"/>
          <w:lang w:eastAsia="zh-TW"/>
        </w:rPr>
        <w:t>Risk ManaGEment</w:t>
      </w:r>
    </w:p>
    <w:p w:rsidR="0084305A" w:rsidRDefault="0084305A" w:rsidP="0084305A">
      <w:pPr>
        <w:rPr>
          <w:rFonts w:eastAsiaTheme="minorEastAsia" w:hint="eastAsia"/>
          <w:lang w:eastAsia="zh-TW"/>
        </w:rPr>
      </w:pPr>
    </w:p>
    <w:p w:rsidR="0040265B" w:rsidRPr="0040265B" w:rsidRDefault="0040265B" w:rsidP="0040265B">
      <w:pPr>
        <w:pStyle w:val="2"/>
        <w:numPr>
          <w:ilvl w:val="1"/>
          <w:numId w:val="43"/>
        </w:numPr>
        <w:jc w:val="both"/>
        <w:rPr>
          <w:rStyle w:val="a3"/>
        </w:rPr>
      </w:pPr>
      <w:r>
        <w:rPr>
          <w:rStyle w:val="a3"/>
          <w:rFonts w:eastAsiaTheme="minorEastAsia" w:hint="eastAsia"/>
          <w:lang w:eastAsia="zh-TW"/>
        </w:rPr>
        <w:t xml:space="preserve"> </w:t>
      </w:r>
      <w:r w:rsidRPr="0040265B">
        <w:rPr>
          <w:rStyle w:val="a3"/>
          <w:rFonts w:hint="eastAsia"/>
        </w:rPr>
        <w:t>Risk</w:t>
      </w:r>
    </w:p>
    <w:p w:rsidR="0040265B" w:rsidRDefault="0040265B" w:rsidP="0084305A">
      <w:pPr>
        <w:rPr>
          <w:rFonts w:eastAsiaTheme="minorEastAsia" w:hint="eastAsia"/>
          <w:lang w:eastAsia="zh-TW"/>
        </w:rPr>
      </w:pPr>
    </w:p>
    <w:p w:rsidR="0084305A" w:rsidRPr="00494C36" w:rsidRDefault="0084305A" w:rsidP="0084305A">
      <w:pPr>
        <w:pStyle w:val="ac"/>
        <w:numPr>
          <w:ilvl w:val="0"/>
          <w:numId w:val="31"/>
        </w:numPr>
        <w:rPr>
          <w:rFonts w:eastAsiaTheme="minorEastAsia" w:hint="eastAsia"/>
          <w:b/>
          <w:lang w:eastAsia="zh-TW"/>
        </w:rPr>
      </w:pPr>
      <w:r w:rsidRPr="00494C36">
        <w:rPr>
          <w:rFonts w:eastAsiaTheme="minorEastAsia" w:hint="eastAsia"/>
          <w:b/>
          <w:lang w:eastAsia="zh-TW"/>
        </w:rPr>
        <w:t>Major</w:t>
      </w:r>
    </w:p>
    <w:p w:rsidR="0084305A" w:rsidRDefault="0084305A" w:rsidP="0084305A">
      <w:pPr>
        <w:pStyle w:val="ac"/>
        <w:numPr>
          <w:ilvl w:val="0"/>
          <w:numId w:val="32"/>
        </w:numPr>
        <w:rPr>
          <w:rFonts w:eastAsiaTheme="minorEastAsia" w:hint="eastAsia"/>
          <w:lang w:eastAsia="zh-TW"/>
        </w:rPr>
      </w:pPr>
      <w:r>
        <w:rPr>
          <w:rFonts w:eastAsiaTheme="minorEastAsia" w:hint="eastAsia"/>
          <w:lang w:eastAsia="zh-TW"/>
        </w:rPr>
        <w:t>Power saving function</w:t>
      </w:r>
    </w:p>
    <w:p w:rsidR="0084305A" w:rsidRDefault="0084305A" w:rsidP="0084305A">
      <w:pPr>
        <w:pStyle w:val="ac"/>
        <w:numPr>
          <w:ilvl w:val="0"/>
          <w:numId w:val="33"/>
        </w:numPr>
        <w:rPr>
          <w:rFonts w:eastAsiaTheme="minorEastAsia" w:hint="eastAsia"/>
          <w:lang w:eastAsia="zh-TW"/>
        </w:rPr>
      </w:pPr>
      <w:r>
        <w:rPr>
          <w:rFonts w:eastAsiaTheme="minorEastAsia" w:hint="eastAsia"/>
          <w:lang w:eastAsia="zh-TW"/>
        </w:rPr>
        <w:t xml:space="preserve">GPS function may consume considerable power. </w:t>
      </w:r>
    </w:p>
    <w:p w:rsidR="0084305A" w:rsidRDefault="0084305A" w:rsidP="0084305A">
      <w:pPr>
        <w:pStyle w:val="ac"/>
        <w:numPr>
          <w:ilvl w:val="0"/>
          <w:numId w:val="32"/>
        </w:numPr>
        <w:rPr>
          <w:rFonts w:eastAsiaTheme="minorEastAsia" w:hint="eastAsia"/>
          <w:lang w:eastAsia="zh-TW"/>
        </w:rPr>
      </w:pPr>
      <w:r>
        <w:rPr>
          <w:rFonts w:eastAsiaTheme="minorEastAsia"/>
          <w:lang w:eastAsia="zh-TW"/>
        </w:rPr>
        <w:t>Compatible</w:t>
      </w:r>
      <w:r>
        <w:rPr>
          <w:rFonts w:eastAsiaTheme="minorEastAsia" w:hint="eastAsia"/>
          <w:lang w:eastAsia="zh-TW"/>
        </w:rPr>
        <w:t xml:space="preserve"> issue</w:t>
      </w:r>
    </w:p>
    <w:p w:rsidR="0084305A" w:rsidRDefault="0084305A" w:rsidP="0084305A">
      <w:pPr>
        <w:pStyle w:val="ac"/>
        <w:numPr>
          <w:ilvl w:val="0"/>
          <w:numId w:val="34"/>
        </w:numPr>
        <w:rPr>
          <w:rFonts w:eastAsiaTheme="minorEastAsia" w:hint="eastAsia"/>
          <w:lang w:eastAsia="zh-TW"/>
        </w:rPr>
      </w:pPr>
      <w:r>
        <w:rPr>
          <w:rFonts w:eastAsiaTheme="minorEastAsia" w:hint="eastAsia"/>
          <w:lang w:eastAsia="zh-TW"/>
        </w:rPr>
        <w:t xml:space="preserve">Android 5.0 is released. Some API, function or </w:t>
      </w:r>
      <w:r w:rsidR="00494C36">
        <w:rPr>
          <w:rFonts w:eastAsiaTheme="minorEastAsia"/>
          <w:lang w:eastAsia="zh-TW"/>
        </w:rPr>
        <w:t>libraries are removed</w:t>
      </w:r>
      <w:r>
        <w:rPr>
          <w:rFonts w:eastAsiaTheme="minorEastAsia" w:hint="eastAsia"/>
          <w:lang w:eastAsia="zh-TW"/>
        </w:rPr>
        <w:t xml:space="preserve">. </w:t>
      </w:r>
    </w:p>
    <w:p w:rsidR="00494C36" w:rsidRDefault="00494C36" w:rsidP="00494C36">
      <w:pPr>
        <w:pStyle w:val="ac"/>
        <w:ind w:left="1200"/>
        <w:rPr>
          <w:rFonts w:eastAsiaTheme="minorEastAsia" w:hint="eastAsia"/>
          <w:lang w:eastAsia="zh-TW"/>
        </w:rPr>
      </w:pPr>
    </w:p>
    <w:p w:rsidR="00494C36" w:rsidRPr="00494C36" w:rsidRDefault="00494C36" w:rsidP="00494C36">
      <w:pPr>
        <w:pStyle w:val="ac"/>
        <w:numPr>
          <w:ilvl w:val="0"/>
          <w:numId w:val="31"/>
        </w:numPr>
        <w:rPr>
          <w:rFonts w:eastAsiaTheme="minorEastAsia" w:hint="eastAsia"/>
          <w:b/>
          <w:lang w:eastAsia="zh-TW"/>
        </w:rPr>
      </w:pPr>
      <w:r w:rsidRPr="00494C36">
        <w:rPr>
          <w:rFonts w:eastAsiaTheme="minorEastAsia" w:hint="eastAsia"/>
          <w:b/>
          <w:lang w:eastAsia="zh-TW"/>
        </w:rPr>
        <w:t>Minor</w:t>
      </w:r>
    </w:p>
    <w:p w:rsidR="00494C36" w:rsidRPr="00494C36" w:rsidRDefault="00494C36" w:rsidP="00494C36">
      <w:pPr>
        <w:pStyle w:val="ac"/>
        <w:numPr>
          <w:ilvl w:val="0"/>
          <w:numId w:val="35"/>
        </w:numPr>
        <w:rPr>
          <w:rFonts w:eastAsiaTheme="minorEastAsia" w:hint="eastAsia"/>
          <w:lang w:eastAsia="zh-TW"/>
        </w:rPr>
      </w:pPr>
      <w:r>
        <w:rPr>
          <w:rFonts w:eastAsiaTheme="minorEastAsia" w:hint="eastAsia"/>
          <w:lang w:eastAsia="zh-TW"/>
        </w:rPr>
        <w:t>UI function libraries are removed. We need to find another new style UI function.</w:t>
      </w:r>
    </w:p>
    <w:p w:rsidR="00474DBF" w:rsidRDefault="00474DBF" w:rsidP="00474DBF">
      <w:pPr>
        <w:jc w:val="both"/>
        <w:rPr>
          <w:rFonts w:eastAsiaTheme="minorEastAsia" w:hint="eastAsia"/>
          <w:b/>
          <w:lang w:eastAsia="zh-TW"/>
        </w:rPr>
      </w:pPr>
    </w:p>
    <w:p w:rsidR="0040265B" w:rsidRDefault="0040265B" w:rsidP="0040265B">
      <w:pPr>
        <w:pStyle w:val="2"/>
        <w:numPr>
          <w:ilvl w:val="1"/>
          <w:numId w:val="43"/>
        </w:numPr>
        <w:jc w:val="both"/>
        <w:rPr>
          <w:rStyle w:val="a3"/>
          <w:rFonts w:eastAsiaTheme="minorEastAsia" w:hint="eastAsia"/>
          <w:lang w:eastAsia="zh-TW"/>
        </w:rPr>
      </w:pPr>
      <w:r>
        <w:rPr>
          <w:rStyle w:val="a3"/>
          <w:rFonts w:eastAsiaTheme="minorEastAsia" w:hint="eastAsia"/>
          <w:lang w:eastAsia="zh-TW"/>
        </w:rPr>
        <w:t xml:space="preserve"> How to deal with risk</w:t>
      </w:r>
    </w:p>
    <w:p w:rsidR="0040265B" w:rsidRPr="0040265B" w:rsidRDefault="0040265B" w:rsidP="0040265B">
      <w:pPr>
        <w:ind w:left="360"/>
        <w:rPr>
          <w:rFonts w:eastAsiaTheme="minorEastAsia" w:hint="eastAsia"/>
          <w:lang w:eastAsia="zh-TW"/>
        </w:rPr>
      </w:pPr>
      <w:r>
        <w:rPr>
          <w:rFonts w:eastAsiaTheme="minorEastAsia" w:hint="eastAsia"/>
          <w:lang w:eastAsia="zh-TW"/>
        </w:rPr>
        <w:t>We will try to deal with the major risk of power saving function. We can set the timer for GPS. In other words, GPS function may turn on/off automatically. Secondly, we will keep studying Android 5.0. Perhaps, the Compatible issue and UI minor issue can fix on time.</w:t>
      </w:r>
    </w:p>
    <w:p w:rsidR="0040265B" w:rsidRPr="0040265B" w:rsidRDefault="0040265B" w:rsidP="00474DBF">
      <w:pPr>
        <w:jc w:val="both"/>
        <w:rPr>
          <w:rFonts w:ascii="Cambria" w:eastAsiaTheme="minorEastAsia" w:hAnsi="Cambria" w:cs="Arial" w:hint="eastAsia"/>
          <w:szCs w:val="24"/>
          <w:lang w:eastAsia="zh-TW"/>
        </w:rPr>
      </w:pPr>
    </w:p>
    <w:p w:rsidR="00474DBF" w:rsidRPr="00D60CEF" w:rsidRDefault="00494C36" w:rsidP="00494C36">
      <w:pPr>
        <w:pStyle w:val="1"/>
        <w:numPr>
          <w:ilvl w:val="0"/>
          <w:numId w:val="0"/>
        </w:numPr>
        <w:tabs>
          <w:tab w:val="left" w:pos="576"/>
        </w:tabs>
        <w:ind w:left="360" w:hanging="360"/>
        <w:jc w:val="both"/>
        <w:rPr>
          <w:rFonts w:ascii="Cambria" w:hAnsi="Cambria" w:cs="Arial"/>
          <w:sz w:val="24"/>
          <w:szCs w:val="24"/>
        </w:rPr>
      </w:pPr>
      <w:r>
        <w:rPr>
          <w:rFonts w:ascii="Cambria" w:eastAsiaTheme="minorEastAsia" w:hAnsi="Cambria" w:cs="Arial" w:hint="eastAsia"/>
          <w:sz w:val="24"/>
          <w:szCs w:val="24"/>
          <w:lang w:eastAsia="zh-TW"/>
        </w:rPr>
        <w:t>11.</w:t>
      </w:r>
      <w:r w:rsidR="00474DBF" w:rsidRPr="00D60CEF">
        <w:rPr>
          <w:rFonts w:ascii="Cambria" w:hAnsi="Cambria" w:cs="Arial"/>
          <w:sz w:val="24"/>
          <w:szCs w:val="24"/>
        </w:rPr>
        <w:t xml:space="preserve"> </w:t>
      </w:r>
      <w:r>
        <w:rPr>
          <w:rFonts w:ascii="Cambria" w:eastAsiaTheme="minorEastAsia" w:hAnsi="Cambria" w:cs="Arial" w:hint="eastAsia"/>
          <w:sz w:val="24"/>
          <w:szCs w:val="24"/>
          <w:lang w:eastAsia="zh-TW"/>
        </w:rPr>
        <w:t xml:space="preserve">  </w:t>
      </w:r>
      <w:r w:rsidR="00474DBF">
        <w:rPr>
          <w:rFonts w:ascii="Cambria" w:hAnsi="Cambria" w:cs="Arial"/>
          <w:sz w:val="24"/>
          <w:szCs w:val="24"/>
        </w:rPr>
        <w:t>Refrences</w:t>
      </w:r>
    </w:p>
    <w:p w:rsidR="00474DBF" w:rsidRDefault="00474DBF" w:rsidP="00474DBF">
      <w:pPr>
        <w:rPr>
          <w:rFonts w:ascii="Cambria" w:hAnsi="Cambria"/>
        </w:rPr>
      </w:pPr>
    </w:p>
    <w:p w:rsidR="00474DBF" w:rsidRDefault="007772E1" w:rsidP="00474DBF">
      <w:pPr>
        <w:rPr>
          <w:rFonts w:ascii="Cambria" w:hAnsi="Cambria"/>
        </w:rPr>
      </w:pPr>
      <w:hyperlink r:id="rId20" w:history="1">
        <w:r w:rsidR="00474DBF" w:rsidRPr="00626859">
          <w:rPr>
            <w:rStyle w:val="a3"/>
            <w:rFonts w:ascii="Cambria" w:hAnsi="Cambria"/>
          </w:rPr>
          <w:t>http://android-developers.blogspot.com/2014/10/appcompat-v21-material-design-for-pre.html</w:t>
        </w:r>
      </w:hyperlink>
    </w:p>
    <w:p w:rsidR="00474DBF" w:rsidRDefault="00474DBF" w:rsidP="00474DBF">
      <w:pPr>
        <w:rPr>
          <w:rFonts w:ascii="Cambria" w:hAnsi="Cambria"/>
        </w:rPr>
      </w:pPr>
    </w:p>
    <w:p w:rsidR="00474DBF" w:rsidRDefault="007772E1" w:rsidP="00474DBF">
      <w:pPr>
        <w:rPr>
          <w:rFonts w:ascii="Cambria" w:hAnsi="Cambria"/>
        </w:rPr>
      </w:pPr>
      <w:hyperlink r:id="rId21" w:history="1">
        <w:r w:rsidR="00474DBF" w:rsidRPr="00626859">
          <w:rPr>
            <w:rStyle w:val="a3"/>
            <w:rFonts w:ascii="Cambria" w:hAnsi="Cambria"/>
          </w:rPr>
          <w:t>https://play.google.com/store/apps/details?id=ch.gridvision.ppam.androidautomagic&amp;hl=en</w:t>
        </w:r>
      </w:hyperlink>
    </w:p>
    <w:p w:rsidR="00474DBF" w:rsidRDefault="00474DBF" w:rsidP="00474DBF">
      <w:pPr>
        <w:rPr>
          <w:rFonts w:ascii="Cambria" w:hAnsi="Cambria"/>
        </w:rPr>
      </w:pPr>
    </w:p>
    <w:p w:rsidR="00474DBF" w:rsidRDefault="007772E1" w:rsidP="00474DBF">
      <w:pPr>
        <w:rPr>
          <w:rFonts w:ascii="Cambria" w:hAnsi="Cambria"/>
        </w:rPr>
      </w:pPr>
      <w:hyperlink r:id="rId22" w:history="1">
        <w:r w:rsidR="00474DBF" w:rsidRPr="00626859">
          <w:rPr>
            <w:rStyle w:val="a3"/>
            <w:rFonts w:ascii="Cambria" w:hAnsi="Cambria"/>
          </w:rPr>
          <w:t>https://play.google.com/store/apps/details?id=AutomateIt.mainPackage&amp;hl=en</w:t>
        </w:r>
      </w:hyperlink>
    </w:p>
    <w:p w:rsidR="00474DBF" w:rsidRDefault="00474DBF" w:rsidP="00474DBF">
      <w:pPr>
        <w:rPr>
          <w:rFonts w:ascii="Cambria" w:hAnsi="Cambria"/>
        </w:rPr>
      </w:pPr>
    </w:p>
    <w:p w:rsidR="00474DBF" w:rsidRPr="00EF4ABF" w:rsidRDefault="007772E1" w:rsidP="00474DBF">
      <w:pPr>
        <w:rPr>
          <w:rFonts w:ascii="Cambria" w:hAnsi="Cambria"/>
        </w:rPr>
      </w:pPr>
      <w:hyperlink r:id="rId23" w:history="1">
        <w:r w:rsidR="00474DBF" w:rsidRPr="00EF4ABF">
          <w:rPr>
            <w:rStyle w:val="a3"/>
            <w:rFonts w:ascii="Cambria" w:hAnsi="Cambria"/>
          </w:rPr>
          <w:t>http://www.google.com/design/spec/material-design/introduction.html</w:t>
        </w:r>
      </w:hyperlink>
    </w:p>
    <w:p w:rsidR="00474DBF" w:rsidRPr="00D60CEF" w:rsidRDefault="00474DBF" w:rsidP="00474DBF">
      <w:pPr>
        <w:rPr>
          <w:rFonts w:ascii="Cambria" w:hAnsi="Cambria"/>
        </w:rPr>
      </w:pPr>
    </w:p>
    <w:p w:rsidR="00585A9D" w:rsidRDefault="00585A9D"/>
    <w:sectPr w:rsidR="00585A9D" w:rsidSect="007772E1">
      <w:headerReference w:type="default" r:id="rId24"/>
      <w:footerReference w:type="default" r:id="rId25"/>
      <w:pgSz w:w="12240" w:h="15840"/>
      <w:pgMar w:top="450" w:right="1800" w:bottom="270" w:left="1800" w:header="720" w:footer="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D3C" w:rsidRDefault="00914D3C">
      <w:r>
        <w:separator/>
      </w:r>
    </w:p>
  </w:endnote>
  <w:endnote w:type="continuationSeparator" w:id="0">
    <w:p w:rsidR="00914D3C" w:rsidRDefault="0091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63765"/>
      <w:docPartObj>
        <w:docPartGallery w:val="Page Numbers (Bottom of Page)"/>
        <w:docPartUnique/>
      </w:docPartObj>
    </w:sdtPr>
    <w:sdtContent>
      <w:p w:rsidR="00A00D6F" w:rsidRDefault="00A00D6F">
        <w:pPr>
          <w:pStyle w:val="aa"/>
          <w:jc w:val="right"/>
        </w:pPr>
        <w:r>
          <w:fldChar w:fldCharType="begin"/>
        </w:r>
        <w:r>
          <w:instrText>PAGE   \* MERGEFORMAT</w:instrText>
        </w:r>
        <w:r>
          <w:fldChar w:fldCharType="separate"/>
        </w:r>
        <w:r w:rsidR="006F0E8D" w:rsidRPr="006F0E8D">
          <w:rPr>
            <w:noProof/>
            <w:lang w:val="zh-TW" w:eastAsia="zh-TW"/>
          </w:rPr>
          <w:t>12</w:t>
        </w:r>
        <w:r>
          <w:fldChar w:fldCharType="end"/>
        </w:r>
      </w:p>
    </w:sdtContent>
  </w:sdt>
  <w:p w:rsidR="007772E1" w:rsidRDefault="007772E1">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D3C" w:rsidRDefault="00914D3C">
      <w:r>
        <w:separator/>
      </w:r>
    </w:p>
  </w:footnote>
  <w:footnote w:type="continuationSeparator" w:id="0">
    <w:p w:rsidR="00914D3C" w:rsidRDefault="00914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2E1" w:rsidRDefault="006D37E2">
    <w:pPr>
      <w:pStyle w:val="a4"/>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3"/>
      <w:numFmt w:val="decimal"/>
      <w:pStyle w:val="1"/>
      <w:lvlText w:val="%1."/>
      <w:lvlJc w:val="left"/>
      <w:pPr>
        <w:tabs>
          <w:tab w:val="num" w:pos="0"/>
        </w:tabs>
        <w:ind w:left="360" w:hanging="360"/>
      </w:pPr>
    </w:lvl>
    <w:lvl w:ilvl="1">
      <w:start w:val="1"/>
      <w:numFmt w:val="decimal"/>
      <w:pStyle w:val="2"/>
      <w:lvlText w:val="%1.%2."/>
      <w:lvlJc w:val="left"/>
      <w:pPr>
        <w:tabs>
          <w:tab w:val="num" w:pos="0"/>
        </w:tabs>
        <w:ind w:left="792" w:hanging="432"/>
      </w:pPr>
      <w:rPr>
        <w:rFonts w:ascii="Arial" w:hAnsi="Arial" w:cs="Arial"/>
        <w:color w:val="000080"/>
      </w:rPr>
    </w:lvl>
    <w:lvl w:ilvl="2">
      <w:start w:val="1"/>
      <w:numFmt w:val="decimal"/>
      <w:lvlText w:val="%1.%2.%3."/>
      <w:lvlJc w:val="left"/>
      <w:pPr>
        <w:tabs>
          <w:tab w:val="num" w:pos="0"/>
        </w:tabs>
        <w:ind w:left="1224" w:hanging="504"/>
      </w:pPr>
      <w:rPr>
        <w:rFonts w:ascii="Comic Sans MS" w:hAnsi="Comic Sans MS"/>
        <w:color w:val="000080"/>
      </w:r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00000002"/>
    <w:multiLevelType w:val="multilevel"/>
    <w:tmpl w:val="00000002"/>
    <w:name w:val="WW8Num8"/>
    <w:lvl w:ilvl="0">
      <w:start w:val="1"/>
      <w:numFmt w:val="decimal"/>
      <w:lvlText w:val="%1."/>
      <w:lvlJc w:val="left"/>
      <w:pPr>
        <w:tabs>
          <w:tab w:val="num" w:pos="0"/>
        </w:tabs>
        <w:ind w:left="0" w:firstLine="0"/>
      </w:pPr>
      <w:rPr>
        <w:rFonts w:ascii="Arial" w:hAnsi="Arial" w:cs="Arial"/>
        <w:color w:val="000080"/>
      </w:rPr>
    </w:lvl>
    <w:lvl w:ilvl="1">
      <w:start w:val="1"/>
      <w:numFmt w:val="decimal"/>
      <w:lvlText w:val="%1.%2."/>
      <w:lvlJc w:val="left"/>
      <w:pPr>
        <w:tabs>
          <w:tab w:val="num" w:pos="0"/>
        </w:tabs>
        <w:ind w:left="0" w:firstLine="0"/>
      </w:pPr>
      <w:rPr>
        <w:rFonts w:ascii="Comic Sans MS" w:hAnsi="Comic Sans MS"/>
        <w:color w:val="000080"/>
      </w:rPr>
    </w:lvl>
    <w:lvl w:ilvl="2">
      <w:start w:val="1"/>
      <w:numFmt w:val="decimal"/>
      <w:lvlText w:val="%1.%2.%3."/>
      <w:lvlJc w:val="left"/>
      <w:pPr>
        <w:tabs>
          <w:tab w:val="num" w:pos="0"/>
        </w:tabs>
        <w:ind w:left="0" w:firstLine="0"/>
      </w:pPr>
      <w:rPr>
        <w:rFonts w:ascii="Comic Sans MS" w:hAnsi="Comic Sans MS"/>
        <w:color w:val="000080"/>
      </w:rPr>
    </w:lvl>
    <w:lvl w:ilvl="3">
      <w:start w:val="1"/>
      <w:numFmt w:val="decimal"/>
      <w:lvlText w:val="%1.%2.%3.%4."/>
      <w:lvlJc w:val="left"/>
      <w:pPr>
        <w:tabs>
          <w:tab w:val="num" w:pos="0"/>
        </w:tabs>
        <w:ind w:left="648" w:hanging="648"/>
      </w:pPr>
      <w:rPr>
        <w:rFonts w:ascii="Comic Sans MS" w:hAnsi="Comic Sans MS"/>
        <w:color w:val="000080"/>
      </w:rPr>
    </w:lvl>
    <w:lvl w:ilvl="4">
      <w:start w:val="1"/>
      <w:numFmt w:val="decimal"/>
      <w:lvlText w:val="%1.%2.%3.%4.%5."/>
      <w:lvlJc w:val="left"/>
      <w:pPr>
        <w:tabs>
          <w:tab w:val="num" w:pos="0"/>
        </w:tabs>
        <w:ind w:left="1440"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3456" w:hanging="1080"/>
      </w:pPr>
    </w:lvl>
    <w:lvl w:ilvl="7">
      <w:start w:val="1"/>
      <w:numFmt w:val="decimal"/>
      <w:lvlText w:val="%1.%2.%3.%4.%5.%6.%7.%8."/>
      <w:lvlJc w:val="left"/>
      <w:pPr>
        <w:tabs>
          <w:tab w:val="num" w:pos="0"/>
        </w:tabs>
        <w:ind w:left="4680" w:hanging="1224"/>
      </w:pPr>
    </w:lvl>
    <w:lvl w:ilvl="8">
      <w:start w:val="1"/>
      <w:numFmt w:val="decimal"/>
      <w:lvlText w:val="%1.%2.%3.%4.%5.%6.%7.%8.%9."/>
      <w:lvlJc w:val="left"/>
      <w:pPr>
        <w:tabs>
          <w:tab w:val="num" w:pos="0"/>
        </w:tabs>
        <w:ind w:left="6120" w:hanging="1440"/>
      </w:pPr>
    </w:lvl>
  </w:abstractNum>
  <w:abstractNum w:abstractNumId="2">
    <w:nsid w:val="00000005"/>
    <w:multiLevelType w:val="multilevel"/>
    <w:tmpl w:val="C862FC76"/>
    <w:name w:val="WW8Num17"/>
    <w:lvl w:ilvl="0">
      <w:start w:val="1"/>
      <w:numFmt w:val="decimal"/>
      <w:lvlText w:val="%1."/>
      <w:lvlJc w:val="left"/>
      <w:pPr>
        <w:tabs>
          <w:tab w:val="num" w:pos="360"/>
        </w:tabs>
        <w:ind w:left="360" w:hanging="360"/>
      </w:pPr>
    </w:lvl>
    <w:lvl w:ilvl="1">
      <w:start w:val="3"/>
      <w:numFmt w:val="decimal"/>
      <w:isLgl/>
      <w:lvlText w:val="%1.%2"/>
      <w:lvlJc w:val="left"/>
      <w:pPr>
        <w:ind w:left="720" w:hanging="360"/>
      </w:pPr>
      <w:rPr>
        <w:rFonts w:ascii="Times New Roman" w:eastAsiaTheme="minorEastAsia" w:hAnsi="Times New Roman" w:cs="Times New Roman" w:hint="default"/>
      </w:rPr>
    </w:lvl>
    <w:lvl w:ilvl="2">
      <w:start w:val="1"/>
      <w:numFmt w:val="decimal"/>
      <w:isLgl/>
      <w:lvlText w:val="%1.%2.%3"/>
      <w:lvlJc w:val="left"/>
      <w:pPr>
        <w:ind w:left="1440" w:hanging="720"/>
      </w:pPr>
      <w:rPr>
        <w:rFonts w:ascii="Times New Roman" w:eastAsiaTheme="minorEastAsia" w:hAnsi="Times New Roman" w:cs="Times New Roman" w:hint="default"/>
      </w:rPr>
    </w:lvl>
    <w:lvl w:ilvl="3">
      <w:start w:val="1"/>
      <w:numFmt w:val="decimal"/>
      <w:isLgl/>
      <w:lvlText w:val="%1.%2.%3.%4"/>
      <w:lvlJc w:val="left"/>
      <w:pPr>
        <w:ind w:left="2160" w:hanging="1080"/>
      </w:pPr>
      <w:rPr>
        <w:rFonts w:ascii="Times New Roman" w:eastAsiaTheme="minorEastAsia" w:hAnsi="Times New Roman" w:cs="Times New Roman" w:hint="default"/>
      </w:rPr>
    </w:lvl>
    <w:lvl w:ilvl="4">
      <w:start w:val="1"/>
      <w:numFmt w:val="decimal"/>
      <w:isLgl/>
      <w:lvlText w:val="%1.%2.%3.%4.%5"/>
      <w:lvlJc w:val="left"/>
      <w:pPr>
        <w:ind w:left="2520" w:hanging="1080"/>
      </w:pPr>
      <w:rPr>
        <w:rFonts w:ascii="Times New Roman" w:eastAsiaTheme="minorEastAsia" w:hAnsi="Times New Roman" w:cs="Times New Roman" w:hint="default"/>
      </w:rPr>
    </w:lvl>
    <w:lvl w:ilvl="5">
      <w:start w:val="1"/>
      <w:numFmt w:val="decimal"/>
      <w:isLgl/>
      <w:lvlText w:val="%1.%2.%3.%4.%5.%6"/>
      <w:lvlJc w:val="left"/>
      <w:pPr>
        <w:ind w:left="3240" w:hanging="1440"/>
      </w:pPr>
      <w:rPr>
        <w:rFonts w:ascii="Times New Roman" w:eastAsiaTheme="minorEastAsia" w:hAnsi="Times New Roman" w:cs="Times New Roman" w:hint="default"/>
      </w:rPr>
    </w:lvl>
    <w:lvl w:ilvl="6">
      <w:start w:val="1"/>
      <w:numFmt w:val="decimal"/>
      <w:isLgl/>
      <w:lvlText w:val="%1.%2.%3.%4.%5.%6.%7"/>
      <w:lvlJc w:val="left"/>
      <w:pPr>
        <w:ind w:left="3600" w:hanging="1440"/>
      </w:pPr>
      <w:rPr>
        <w:rFonts w:ascii="Times New Roman" w:eastAsiaTheme="minorEastAsia" w:hAnsi="Times New Roman" w:cs="Times New Roman" w:hint="default"/>
      </w:rPr>
    </w:lvl>
    <w:lvl w:ilvl="7">
      <w:start w:val="1"/>
      <w:numFmt w:val="decimal"/>
      <w:isLgl/>
      <w:lvlText w:val="%1.%2.%3.%4.%5.%6.%7.%8"/>
      <w:lvlJc w:val="left"/>
      <w:pPr>
        <w:ind w:left="4320" w:hanging="1800"/>
      </w:pPr>
      <w:rPr>
        <w:rFonts w:ascii="Times New Roman" w:eastAsiaTheme="minorEastAsia" w:hAnsi="Times New Roman" w:cs="Times New Roman" w:hint="default"/>
      </w:rPr>
    </w:lvl>
    <w:lvl w:ilvl="8">
      <w:start w:val="1"/>
      <w:numFmt w:val="decimal"/>
      <w:isLgl/>
      <w:lvlText w:val="%1.%2.%3.%4.%5.%6.%7.%8.%9"/>
      <w:lvlJc w:val="left"/>
      <w:pPr>
        <w:ind w:left="4680" w:hanging="1800"/>
      </w:pPr>
      <w:rPr>
        <w:rFonts w:ascii="Times New Roman" w:eastAsiaTheme="minorEastAsia" w:hAnsi="Times New Roman" w:cs="Times New Roman" w:hint="default"/>
      </w:r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multilevel"/>
    <w:tmpl w:val="00000008"/>
    <w:name w:val="WW8Num29"/>
    <w:lvl w:ilvl="0">
      <w:start w:val="1"/>
      <w:numFmt w:val="bullet"/>
      <w:lvlText w:val=""/>
      <w:lvlJc w:val="left"/>
      <w:pPr>
        <w:tabs>
          <w:tab w:val="num" w:pos="720"/>
        </w:tabs>
        <w:ind w:left="720" w:hanging="360"/>
      </w:pPr>
      <w:rPr>
        <w:rFonts w:ascii="Symbol" w:hAnsi="Symbol"/>
      </w:rPr>
    </w:lvl>
    <w:lvl w:ilvl="1">
      <w:start w:val="3"/>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ED41B8"/>
    <w:multiLevelType w:val="hybridMultilevel"/>
    <w:tmpl w:val="569CF5A8"/>
    <w:lvl w:ilvl="0" w:tplc="295290F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1DA249C"/>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46A08B8"/>
    <w:multiLevelType w:val="hybridMultilevel"/>
    <w:tmpl w:val="1422A8AA"/>
    <w:lvl w:ilvl="0" w:tplc="35F0AE88">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nsid w:val="0B100ABD"/>
    <w:multiLevelType w:val="multilevel"/>
    <w:tmpl w:val="3A540208"/>
    <w:lvl w:ilvl="0">
      <w:start w:val="10"/>
      <w:numFmt w:val="decimal"/>
      <w:lvlText w:val="%1"/>
      <w:lvlJc w:val="left"/>
      <w:pPr>
        <w:ind w:left="510" w:hanging="510"/>
      </w:pPr>
      <w:rPr>
        <w:rFonts w:eastAsiaTheme="minorEastAsia" w:hint="default"/>
      </w:rPr>
    </w:lvl>
    <w:lvl w:ilvl="1">
      <w:start w:val="1"/>
      <w:numFmt w:val="decimal"/>
      <w:lvlText w:val="%1.%2"/>
      <w:lvlJc w:val="left"/>
      <w:pPr>
        <w:ind w:left="870" w:hanging="51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2160" w:hanging="108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3240" w:hanging="144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4320" w:hanging="180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9">
    <w:nsid w:val="0C7D525D"/>
    <w:multiLevelType w:val="hybridMultilevel"/>
    <w:tmpl w:val="142C1FDC"/>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nsid w:val="15B0275E"/>
    <w:multiLevelType w:val="hybridMultilevel"/>
    <w:tmpl w:val="0742DF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1">
    <w:nsid w:val="171B1F7F"/>
    <w:multiLevelType w:val="hybridMultilevel"/>
    <w:tmpl w:val="BB567966"/>
    <w:lvl w:ilvl="0" w:tplc="C8C23E7E">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2">
    <w:nsid w:val="1DA15D71"/>
    <w:multiLevelType w:val="hybridMultilevel"/>
    <w:tmpl w:val="CFFC9588"/>
    <w:lvl w:ilvl="0" w:tplc="7EFADBDA">
      <w:start w:val="1"/>
      <w:numFmt w:val="decimal"/>
      <w:lvlText w:val="%1."/>
      <w:lvlJc w:val="left"/>
      <w:pPr>
        <w:ind w:left="840" w:hanging="360"/>
      </w:pPr>
      <w:rPr>
        <w:rFonts w:hint="default"/>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E6F2D08"/>
    <w:multiLevelType w:val="hybridMultilevel"/>
    <w:tmpl w:val="911C79B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4">
    <w:nsid w:val="21FB51AE"/>
    <w:multiLevelType w:val="hybridMultilevel"/>
    <w:tmpl w:val="F6B2B8C0"/>
    <w:lvl w:ilvl="0" w:tplc="C390235C">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nsid w:val="24F74C6A"/>
    <w:multiLevelType w:val="hybridMultilevel"/>
    <w:tmpl w:val="9D22A3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nsid w:val="2A1A7435"/>
    <w:multiLevelType w:val="hybridMultilevel"/>
    <w:tmpl w:val="5AC6DA8A"/>
    <w:lvl w:ilvl="0" w:tplc="AC8849A2">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nsid w:val="35052D62"/>
    <w:multiLevelType w:val="hybridMultilevel"/>
    <w:tmpl w:val="AC70C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35E968F7"/>
    <w:multiLevelType w:val="hybridMultilevel"/>
    <w:tmpl w:val="39F6EC14"/>
    <w:lvl w:ilvl="0" w:tplc="3B6889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86120E8"/>
    <w:multiLevelType w:val="hybridMultilevel"/>
    <w:tmpl w:val="6464E928"/>
    <w:lvl w:ilvl="0" w:tplc="7A1E52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39E1246E"/>
    <w:multiLevelType w:val="multilevel"/>
    <w:tmpl w:val="9C922EC8"/>
    <w:lvl w:ilvl="0">
      <w:start w:val="10"/>
      <w:numFmt w:val="decimal"/>
      <w:lvlText w:val="%1"/>
      <w:lvlJc w:val="left"/>
      <w:pPr>
        <w:ind w:left="420" w:hanging="420"/>
      </w:pPr>
      <w:rPr>
        <w:rFonts w:eastAsiaTheme="minorEastAsia" w:hint="default"/>
      </w:rPr>
    </w:lvl>
    <w:lvl w:ilvl="1">
      <w:start w:val="1"/>
      <w:numFmt w:val="decimal"/>
      <w:lvlText w:val="%1.%2"/>
      <w:lvlJc w:val="left"/>
      <w:pPr>
        <w:ind w:left="780" w:hanging="42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1800" w:hanging="72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2880" w:hanging="108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3960" w:hanging="144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21">
    <w:nsid w:val="43F305A8"/>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nsid w:val="4E0B41E7"/>
    <w:multiLevelType w:val="multilevel"/>
    <w:tmpl w:val="EA0C7CFA"/>
    <w:lvl w:ilvl="0">
      <w:start w:val="3"/>
      <w:numFmt w:val="decimal"/>
      <w:lvlText w:val="%1"/>
      <w:lvlJc w:val="left"/>
      <w:pPr>
        <w:ind w:left="360" w:hanging="360"/>
      </w:pPr>
      <w:rPr>
        <w:rFonts w:ascii="Times New Roman" w:eastAsiaTheme="minorEastAsia" w:hAnsi="Times New Roman" w:cs="Times New Roman" w:hint="default"/>
      </w:rPr>
    </w:lvl>
    <w:lvl w:ilvl="1">
      <w:start w:val="2"/>
      <w:numFmt w:val="decimal"/>
      <w:lvlText w:val="%1.%2"/>
      <w:lvlJc w:val="left"/>
      <w:pPr>
        <w:ind w:left="720" w:hanging="360"/>
      </w:pPr>
      <w:rPr>
        <w:rFonts w:ascii="Times New Roman" w:eastAsiaTheme="minorEastAsia" w:hAnsi="Times New Roman" w:cs="Times New Roman" w:hint="default"/>
      </w:rPr>
    </w:lvl>
    <w:lvl w:ilvl="2">
      <w:start w:val="1"/>
      <w:numFmt w:val="decimal"/>
      <w:lvlText w:val="%1.%2.%3"/>
      <w:lvlJc w:val="left"/>
      <w:pPr>
        <w:ind w:left="1440" w:hanging="720"/>
      </w:pPr>
      <w:rPr>
        <w:rFonts w:ascii="Times New Roman" w:eastAsiaTheme="minorEastAsia" w:hAnsi="Times New Roman" w:cs="Times New Roman" w:hint="default"/>
      </w:rPr>
    </w:lvl>
    <w:lvl w:ilvl="3">
      <w:start w:val="1"/>
      <w:numFmt w:val="decimal"/>
      <w:lvlText w:val="%1.%2.%3.%4"/>
      <w:lvlJc w:val="left"/>
      <w:pPr>
        <w:ind w:left="2160" w:hanging="1080"/>
      </w:pPr>
      <w:rPr>
        <w:rFonts w:ascii="Times New Roman" w:eastAsiaTheme="minorEastAsia" w:hAnsi="Times New Roman" w:cs="Times New Roman" w:hint="default"/>
      </w:rPr>
    </w:lvl>
    <w:lvl w:ilvl="4">
      <w:start w:val="1"/>
      <w:numFmt w:val="decimal"/>
      <w:lvlText w:val="%1.%2.%3.%4.%5"/>
      <w:lvlJc w:val="left"/>
      <w:pPr>
        <w:ind w:left="2520" w:hanging="1080"/>
      </w:pPr>
      <w:rPr>
        <w:rFonts w:ascii="Times New Roman" w:eastAsiaTheme="minorEastAsia" w:hAnsi="Times New Roman" w:cs="Times New Roman" w:hint="default"/>
      </w:rPr>
    </w:lvl>
    <w:lvl w:ilvl="5">
      <w:start w:val="1"/>
      <w:numFmt w:val="decimal"/>
      <w:lvlText w:val="%1.%2.%3.%4.%5.%6"/>
      <w:lvlJc w:val="left"/>
      <w:pPr>
        <w:ind w:left="3240" w:hanging="1440"/>
      </w:pPr>
      <w:rPr>
        <w:rFonts w:ascii="Times New Roman" w:eastAsiaTheme="minorEastAsia" w:hAnsi="Times New Roman" w:cs="Times New Roman" w:hint="default"/>
      </w:rPr>
    </w:lvl>
    <w:lvl w:ilvl="6">
      <w:start w:val="1"/>
      <w:numFmt w:val="decimal"/>
      <w:lvlText w:val="%1.%2.%3.%4.%5.%6.%7"/>
      <w:lvlJc w:val="left"/>
      <w:pPr>
        <w:ind w:left="3600" w:hanging="1440"/>
      </w:pPr>
      <w:rPr>
        <w:rFonts w:ascii="Times New Roman" w:eastAsiaTheme="minorEastAsia" w:hAnsi="Times New Roman" w:cs="Times New Roman" w:hint="default"/>
      </w:rPr>
    </w:lvl>
    <w:lvl w:ilvl="7">
      <w:start w:val="1"/>
      <w:numFmt w:val="decimal"/>
      <w:lvlText w:val="%1.%2.%3.%4.%5.%6.%7.%8"/>
      <w:lvlJc w:val="left"/>
      <w:pPr>
        <w:ind w:left="4320" w:hanging="1800"/>
      </w:pPr>
      <w:rPr>
        <w:rFonts w:ascii="Times New Roman" w:eastAsiaTheme="minorEastAsia" w:hAnsi="Times New Roman" w:cs="Times New Roman" w:hint="default"/>
      </w:rPr>
    </w:lvl>
    <w:lvl w:ilvl="8">
      <w:start w:val="1"/>
      <w:numFmt w:val="decimal"/>
      <w:lvlText w:val="%1.%2.%3.%4.%5.%6.%7.%8.%9"/>
      <w:lvlJc w:val="left"/>
      <w:pPr>
        <w:ind w:left="4680" w:hanging="1800"/>
      </w:pPr>
      <w:rPr>
        <w:rFonts w:ascii="Times New Roman" w:eastAsiaTheme="minorEastAsia" w:hAnsi="Times New Roman" w:cs="Times New Roman" w:hint="default"/>
      </w:rPr>
    </w:lvl>
  </w:abstractNum>
  <w:abstractNum w:abstractNumId="23">
    <w:nsid w:val="4E566F6F"/>
    <w:multiLevelType w:val="hybridMultilevel"/>
    <w:tmpl w:val="9ED8724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52AB283D"/>
    <w:multiLevelType w:val="hybridMultilevel"/>
    <w:tmpl w:val="D65ABC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nsid w:val="561062BC"/>
    <w:multiLevelType w:val="hybridMultilevel"/>
    <w:tmpl w:val="5CFECF26"/>
    <w:lvl w:ilvl="0" w:tplc="537297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6">
    <w:nsid w:val="589E7E08"/>
    <w:multiLevelType w:val="hybridMultilevel"/>
    <w:tmpl w:val="B3984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1110E35"/>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nsid w:val="62E3593C"/>
    <w:multiLevelType w:val="hybridMultilevel"/>
    <w:tmpl w:val="3E025F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B4A4E3A"/>
    <w:multiLevelType w:val="hybridMultilevel"/>
    <w:tmpl w:val="8CE6C406"/>
    <w:lvl w:ilvl="0" w:tplc="04090001">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0">
    <w:nsid w:val="6BFA34B1"/>
    <w:multiLevelType w:val="hybridMultilevel"/>
    <w:tmpl w:val="43129E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6DCF5FF9"/>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2">
    <w:nsid w:val="76881437"/>
    <w:multiLevelType w:val="hybridMultilevel"/>
    <w:tmpl w:val="896461D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33">
    <w:nsid w:val="7A99014B"/>
    <w:multiLevelType w:val="multilevel"/>
    <w:tmpl w:val="00000007"/>
    <w:lvl w:ilvl="0">
      <w:start w:val="1"/>
      <w:numFmt w:val="bullet"/>
      <w:lvlText w:val=""/>
      <w:lvlJc w:val="left"/>
      <w:pPr>
        <w:tabs>
          <w:tab w:val="num" w:pos="720"/>
        </w:tabs>
        <w:ind w:left="720" w:hanging="360"/>
      </w:pPr>
      <w:rPr>
        <w:rFonts w:ascii="Symbol" w:hAnsi="Symbol"/>
      </w:rPr>
    </w:lvl>
    <w:lvl w:ilvl="1">
      <w:start w:val="8"/>
      <w:numFmt w:val="decimal"/>
      <w:lvlText w:val="%2."/>
      <w:lvlJc w:val="left"/>
      <w:pPr>
        <w:tabs>
          <w:tab w:val="num" w:pos="357"/>
        </w:tabs>
        <w:ind w:left="357" w:hanging="357"/>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30"/>
  </w:num>
  <w:num w:numId="7">
    <w:abstractNumId w:val="32"/>
  </w:num>
  <w:num w:numId="8">
    <w:abstractNumId w:val="26"/>
  </w:num>
  <w:num w:numId="9">
    <w:abstractNumId w:val="15"/>
  </w:num>
  <w:num w:numId="10">
    <w:abstractNumId w:val="24"/>
  </w:num>
  <w:num w:numId="11">
    <w:abstractNumId w:val="10"/>
  </w:num>
  <w:num w:numId="12">
    <w:abstractNumId w:val="13"/>
  </w:num>
  <w:num w:numId="13">
    <w:abstractNumId w:val="33"/>
  </w:num>
  <w:num w:numId="14">
    <w:abstractNumId w:val="31"/>
  </w:num>
  <w:num w:numId="15">
    <w:abstractNumId w:val="27"/>
  </w:num>
  <w:num w:numId="16">
    <w:abstractNumId w:val="21"/>
  </w:num>
  <w:num w:numId="17">
    <w:abstractNumId w:val="23"/>
  </w:num>
  <w:num w:numId="18">
    <w:abstractNumId w:val="17"/>
  </w:num>
  <w:num w:numId="19">
    <w:abstractNumId w:val="0"/>
  </w:num>
  <w:num w:numId="20">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1">
    <w:abstractNumId w:val="22"/>
  </w:num>
  <w:num w:numId="22">
    <w:abstractNumId w:val="0"/>
  </w:num>
  <w:num w:numId="23">
    <w:abstractNumId w:val="0"/>
  </w:num>
  <w:num w:numId="24">
    <w:abstractNumId w:val="29"/>
  </w:num>
  <w:num w:numId="25">
    <w:abstractNumId w:val="28"/>
  </w:num>
  <w:num w:numId="26">
    <w:abstractNumId w:val="12"/>
  </w:num>
  <w:num w:numId="27">
    <w:abstractNumId w:val="18"/>
  </w:num>
  <w:num w:numId="28">
    <w:abstractNumId w:val="7"/>
  </w:num>
  <w:num w:numId="29">
    <w:abstractNumId w:val="5"/>
  </w:num>
  <w:num w:numId="30">
    <w:abstractNumId w:val="0"/>
  </w:num>
  <w:num w:numId="31">
    <w:abstractNumId w:val="9"/>
  </w:num>
  <w:num w:numId="32">
    <w:abstractNumId w:val="25"/>
  </w:num>
  <w:num w:numId="33">
    <w:abstractNumId w:val="14"/>
  </w:num>
  <w:num w:numId="34">
    <w:abstractNumId w:val="16"/>
  </w:num>
  <w:num w:numId="35">
    <w:abstractNumId w:val="19"/>
  </w:num>
  <w:num w:numId="36">
    <w:abstractNumId w:val="11"/>
  </w:num>
  <w:num w:numId="37">
    <w:abstractNumId w:val="6"/>
  </w:num>
  <w:num w:numId="38">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9">
    <w:abstractNumId w:val="8"/>
  </w:num>
  <w:num w:numId="40">
    <w:abstractNumId w:val="0"/>
  </w:num>
  <w:num w:numId="41">
    <w:abstractNumId w:val="0"/>
  </w:num>
  <w:num w:numId="42">
    <w:abstractNumId w:val="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BF"/>
    <w:rsid w:val="000037E2"/>
    <w:rsid w:val="00004C82"/>
    <w:rsid w:val="0001298E"/>
    <w:rsid w:val="000162D9"/>
    <w:rsid w:val="00017DE0"/>
    <w:rsid w:val="00020D84"/>
    <w:rsid w:val="00025AC3"/>
    <w:rsid w:val="00032704"/>
    <w:rsid w:val="00032FB9"/>
    <w:rsid w:val="00033196"/>
    <w:rsid w:val="000343B7"/>
    <w:rsid w:val="00034BB4"/>
    <w:rsid w:val="000440DF"/>
    <w:rsid w:val="00046B8D"/>
    <w:rsid w:val="0004731B"/>
    <w:rsid w:val="00047DE6"/>
    <w:rsid w:val="00051A97"/>
    <w:rsid w:val="00051E49"/>
    <w:rsid w:val="00051F7D"/>
    <w:rsid w:val="000527E8"/>
    <w:rsid w:val="0005403B"/>
    <w:rsid w:val="000559FD"/>
    <w:rsid w:val="0006642A"/>
    <w:rsid w:val="000674D0"/>
    <w:rsid w:val="00067B48"/>
    <w:rsid w:val="000769FE"/>
    <w:rsid w:val="00080C17"/>
    <w:rsid w:val="00081B7E"/>
    <w:rsid w:val="0008211C"/>
    <w:rsid w:val="000822D2"/>
    <w:rsid w:val="00085F98"/>
    <w:rsid w:val="000906F4"/>
    <w:rsid w:val="000907F6"/>
    <w:rsid w:val="00094E50"/>
    <w:rsid w:val="000A336D"/>
    <w:rsid w:val="000A3F8D"/>
    <w:rsid w:val="000B235B"/>
    <w:rsid w:val="000B5D0A"/>
    <w:rsid w:val="000B731A"/>
    <w:rsid w:val="000C57FF"/>
    <w:rsid w:val="000C6E3A"/>
    <w:rsid w:val="000C75A0"/>
    <w:rsid w:val="000C7E52"/>
    <w:rsid w:val="000D366D"/>
    <w:rsid w:val="000D3971"/>
    <w:rsid w:val="000E09E9"/>
    <w:rsid w:val="000E0B77"/>
    <w:rsid w:val="000E118A"/>
    <w:rsid w:val="000E1546"/>
    <w:rsid w:val="000E1832"/>
    <w:rsid w:val="000E1952"/>
    <w:rsid w:val="000E1A14"/>
    <w:rsid w:val="000E2B60"/>
    <w:rsid w:val="000E40D6"/>
    <w:rsid w:val="000E4154"/>
    <w:rsid w:val="000E7E6F"/>
    <w:rsid w:val="000F1011"/>
    <w:rsid w:val="000F164C"/>
    <w:rsid w:val="00101A89"/>
    <w:rsid w:val="00106297"/>
    <w:rsid w:val="001156AB"/>
    <w:rsid w:val="001178FC"/>
    <w:rsid w:val="001206BA"/>
    <w:rsid w:val="00121BC8"/>
    <w:rsid w:val="00126768"/>
    <w:rsid w:val="0012680B"/>
    <w:rsid w:val="00135B87"/>
    <w:rsid w:val="00141D41"/>
    <w:rsid w:val="00143755"/>
    <w:rsid w:val="0014509A"/>
    <w:rsid w:val="0014604B"/>
    <w:rsid w:val="00157853"/>
    <w:rsid w:val="001672F8"/>
    <w:rsid w:val="00174EF3"/>
    <w:rsid w:val="001758B1"/>
    <w:rsid w:val="00184FD7"/>
    <w:rsid w:val="00190E49"/>
    <w:rsid w:val="001A6E02"/>
    <w:rsid w:val="001A7FE6"/>
    <w:rsid w:val="001B303E"/>
    <w:rsid w:val="001B464F"/>
    <w:rsid w:val="001B6A47"/>
    <w:rsid w:val="001B721D"/>
    <w:rsid w:val="001B751F"/>
    <w:rsid w:val="001C11BE"/>
    <w:rsid w:val="001C3FF9"/>
    <w:rsid w:val="001C7559"/>
    <w:rsid w:val="001C7886"/>
    <w:rsid w:val="001C7D46"/>
    <w:rsid w:val="001D40BF"/>
    <w:rsid w:val="001E17BE"/>
    <w:rsid w:val="001E266F"/>
    <w:rsid w:val="001E443C"/>
    <w:rsid w:val="001E6211"/>
    <w:rsid w:val="001E7214"/>
    <w:rsid w:val="001E78A5"/>
    <w:rsid w:val="001E7E98"/>
    <w:rsid w:val="00206E26"/>
    <w:rsid w:val="00216E80"/>
    <w:rsid w:val="0022121B"/>
    <w:rsid w:val="002249B7"/>
    <w:rsid w:val="0022568F"/>
    <w:rsid w:val="00226E78"/>
    <w:rsid w:val="002320C8"/>
    <w:rsid w:val="002332BD"/>
    <w:rsid w:val="0023460E"/>
    <w:rsid w:val="00245A8B"/>
    <w:rsid w:val="00245EDA"/>
    <w:rsid w:val="00247F0E"/>
    <w:rsid w:val="00251439"/>
    <w:rsid w:val="00253347"/>
    <w:rsid w:val="00254333"/>
    <w:rsid w:val="00256E4A"/>
    <w:rsid w:val="00256F73"/>
    <w:rsid w:val="002751A2"/>
    <w:rsid w:val="002756A9"/>
    <w:rsid w:val="00276805"/>
    <w:rsid w:val="00281C82"/>
    <w:rsid w:val="00286154"/>
    <w:rsid w:val="0028701A"/>
    <w:rsid w:val="00287EFA"/>
    <w:rsid w:val="00290CF5"/>
    <w:rsid w:val="002918EC"/>
    <w:rsid w:val="00291EE8"/>
    <w:rsid w:val="00293538"/>
    <w:rsid w:val="00297475"/>
    <w:rsid w:val="002A28CE"/>
    <w:rsid w:val="002A49BC"/>
    <w:rsid w:val="002A6056"/>
    <w:rsid w:val="002B10AB"/>
    <w:rsid w:val="002C2247"/>
    <w:rsid w:val="002C6A48"/>
    <w:rsid w:val="002C7678"/>
    <w:rsid w:val="002D3151"/>
    <w:rsid w:val="002E7575"/>
    <w:rsid w:val="002E7D32"/>
    <w:rsid w:val="002F4CDB"/>
    <w:rsid w:val="002F7F16"/>
    <w:rsid w:val="00300DBA"/>
    <w:rsid w:val="0030145E"/>
    <w:rsid w:val="003020EF"/>
    <w:rsid w:val="00305EBD"/>
    <w:rsid w:val="003076B5"/>
    <w:rsid w:val="00312490"/>
    <w:rsid w:val="00314C08"/>
    <w:rsid w:val="00316258"/>
    <w:rsid w:val="003175DD"/>
    <w:rsid w:val="00321082"/>
    <w:rsid w:val="003310BF"/>
    <w:rsid w:val="00334846"/>
    <w:rsid w:val="00341547"/>
    <w:rsid w:val="00341F56"/>
    <w:rsid w:val="0034217D"/>
    <w:rsid w:val="003433B6"/>
    <w:rsid w:val="0035247F"/>
    <w:rsid w:val="00353317"/>
    <w:rsid w:val="003534D3"/>
    <w:rsid w:val="003541E2"/>
    <w:rsid w:val="00372A08"/>
    <w:rsid w:val="0037743A"/>
    <w:rsid w:val="00382129"/>
    <w:rsid w:val="00383635"/>
    <w:rsid w:val="00383D77"/>
    <w:rsid w:val="003905C5"/>
    <w:rsid w:val="0039242A"/>
    <w:rsid w:val="00395D5E"/>
    <w:rsid w:val="003A0079"/>
    <w:rsid w:val="003A0D28"/>
    <w:rsid w:val="003A2183"/>
    <w:rsid w:val="003A36E9"/>
    <w:rsid w:val="003B0C35"/>
    <w:rsid w:val="003B15B5"/>
    <w:rsid w:val="003B20AF"/>
    <w:rsid w:val="003B5C0C"/>
    <w:rsid w:val="003B6D38"/>
    <w:rsid w:val="003C01F7"/>
    <w:rsid w:val="003C377F"/>
    <w:rsid w:val="003C4703"/>
    <w:rsid w:val="003C4BD1"/>
    <w:rsid w:val="003D0DA4"/>
    <w:rsid w:val="003D167C"/>
    <w:rsid w:val="003D316B"/>
    <w:rsid w:val="003D77CB"/>
    <w:rsid w:val="003E0F45"/>
    <w:rsid w:val="003E19F9"/>
    <w:rsid w:val="003E25A9"/>
    <w:rsid w:val="003E55D7"/>
    <w:rsid w:val="003F30FD"/>
    <w:rsid w:val="003F3E8E"/>
    <w:rsid w:val="003F6142"/>
    <w:rsid w:val="004013C1"/>
    <w:rsid w:val="0040265B"/>
    <w:rsid w:val="00403A7C"/>
    <w:rsid w:val="00412CA4"/>
    <w:rsid w:val="00416A38"/>
    <w:rsid w:val="00430987"/>
    <w:rsid w:val="00430E99"/>
    <w:rsid w:val="00431C83"/>
    <w:rsid w:val="00431E2E"/>
    <w:rsid w:val="00435BF7"/>
    <w:rsid w:val="0044051C"/>
    <w:rsid w:val="00442EFA"/>
    <w:rsid w:val="0044501C"/>
    <w:rsid w:val="0044592D"/>
    <w:rsid w:val="00450174"/>
    <w:rsid w:val="00453FAD"/>
    <w:rsid w:val="0045515A"/>
    <w:rsid w:val="004614D3"/>
    <w:rsid w:val="004615EE"/>
    <w:rsid w:val="00464FF2"/>
    <w:rsid w:val="004655FF"/>
    <w:rsid w:val="00465A58"/>
    <w:rsid w:val="00471DC0"/>
    <w:rsid w:val="004738BA"/>
    <w:rsid w:val="004739BD"/>
    <w:rsid w:val="004741C4"/>
    <w:rsid w:val="00474DBF"/>
    <w:rsid w:val="004834BF"/>
    <w:rsid w:val="00484074"/>
    <w:rsid w:val="004865D4"/>
    <w:rsid w:val="0049281C"/>
    <w:rsid w:val="00493250"/>
    <w:rsid w:val="004946BB"/>
    <w:rsid w:val="00494C36"/>
    <w:rsid w:val="004A41BE"/>
    <w:rsid w:val="004A5262"/>
    <w:rsid w:val="004A70F3"/>
    <w:rsid w:val="004B0F0E"/>
    <w:rsid w:val="004B44C9"/>
    <w:rsid w:val="004C16A9"/>
    <w:rsid w:val="004C2D48"/>
    <w:rsid w:val="004C3C5A"/>
    <w:rsid w:val="004E4B05"/>
    <w:rsid w:val="004E6511"/>
    <w:rsid w:val="004E65EE"/>
    <w:rsid w:val="004F6DD3"/>
    <w:rsid w:val="00500C94"/>
    <w:rsid w:val="00502728"/>
    <w:rsid w:val="00513E02"/>
    <w:rsid w:val="0051448A"/>
    <w:rsid w:val="00523C3F"/>
    <w:rsid w:val="005343D0"/>
    <w:rsid w:val="0053499C"/>
    <w:rsid w:val="00535D21"/>
    <w:rsid w:val="00537510"/>
    <w:rsid w:val="00541483"/>
    <w:rsid w:val="00541EB6"/>
    <w:rsid w:val="00542A89"/>
    <w:rsid w:val="0055468F"/>
    <w:rsid w:val="005566A7"/>
    <w:rsid w:val="00564923"/>
    <w:rsid w:val="00564C68"/>
    <w:rsid w:val="0057300A"/>
    <w:rsid w:val="0058115F"/>
    <w:rsid w:val="00585374"/>
    <w:rsid w:val="00585A9D"/>
    <w:rsid w:val="005934A0"/>
    <w:rsid w:val="00594696"/>
    <w:rsid w:val="00594B36"/>
    <w:rsid w:val="005A6B90"/>
    <w:rsid w:val="005A7DF4"/>
    <w:rsid w:val="005B20CE"/>
    <w:rsid w:val="005B23B2"/>
    <w:rsid w:val="005B5AAE"/>
    <w:rsid w:val="005B6CCD"/>
    <w:rsid w:val="005C306D"/>
    <w:rsid w:val="005C3F89"/>
    <w:rsid w:val="005C52EA"/>
    <w:rsid w:val="005D3BEB"/>
    <w:rsid w:val="005D465A"/>
    <w:rsid w:val="005E38C6"/>
    <w:rsid w:val="005E44FB"/>
    <w:rsid w:val="005E72F2"/>
    <w:rsid w:val="005F142C"/>
    <w:rsid w:val="005F4C22"/>
    <w:rsid w:val="005F5315"/>
    <w:rsid w:val="005F68C3"/>
    <w:rsid w:val="005F77F4"/>
    <w:rsid w:val="00603774"/>
    <w:rsid w:val="0062150A"/>
    <w:rsid w:val="00621D25"/>
    <w:rsid w:val="00623726"/>
    <w:rsid w:val="00625184"/>
    <w:rsid w:val="00626EC9"/>
    <w:rsid w:val="006278B2"/>
    <w:rsid w:val="00632246"/>
    <w:rsid w:val="00641EFB"/>
    <w:rsid w:val="00652CBC"/>
    <w:rsid w:val="00653B01"/>
    <w:rsid w:val="006545FF"/>
    <w:rsid w:val="006637BC"/>
    <w:rsid w:val="00663ED5"/>
    <w:rsid w:val="00664D2D"/>
    <w:rsid w:val="00666101"/>
    <w:rsid w:val="00675BF4"/>
    <w:rsid w:val="0068126D"/>
    <w:rsid w:val="00682AC6"/>
    <w:rsid w:val="00683117"/>
    <w:rsid w:val="00687211"/>
    <w:rsid w:val="006931CE"/>
    <w:rsid w:val="006A7B87"/>
    <w:rsid w:val="006B07C1"/>
    <w:rsid w:val="006B0DD3"/>
    <w:rsid w:val="006B7864"/>
    <w:rsid w:val="006C1937"/>
    <w:rsid w:val="006C2253"/>
    <w:rsid w:val="006C5DD6"/>
    <w:rsid w:val="006C7129"/>
    <w:rsid w:val="006C75C3"/>
    <w:rsid w:val="006D0502"/>
    <w:rsid w:val="006D17A6"/>
    <w:rsid w:val="006D37E2"/>
    <w:rsid w:val="006D7083"/>
    <w:rsid w:val="006E2A19"/>
    <w:rsid w:val="006E37B0"/>
    <w:rsid w:val="006E3D5E"/>
    <w:rsid w:val="006F0E8D"/>
    <w:rsid w:val="006F311A"/>
    <w:rsid w:val="006F5C74"/>
    <w:rsid w:val="007004DB"/>
    <w:rsid w:val="007021A6"/>
    <w:rsid w:val="00702E46"/>
    <w:rsid w:val="007043F7"/>
    <w:rsid w:val="007050A0"/>
    <w:rsid w:val="00720642"/>
    <w:rsid w:val="0072126E"/>
    <w:rsid w:val="0072646E"/>
    <w:rsid w:val="00730000"/>
    <w:rsid w:val="007306EA"/>
    <w:rsid w:val="0073668C"/>
    <w:rsid w:val="00736C66"/>
    <w:rsid w:val="0074255A"/>
    <w:rsid w:val="007429B7"/>
    <w:rsid w:val="0074521F"/>
    <w:rsid w:val="0075621F"/>
    <w:rsid w:val="00756236"/>
    <w:rsid w:val="00761DD1"/>
    <w:rsid w:val="007625E0"/>
    <w:rsid w:val="00764C47"/>
    <w:rsid w:val="007772E1"/>
    <w:rsid w:val="0078161E"/>
    <w:rsid w:val="00782322"/>
    <w:rsid w:val="0078685C"/>
    <w:rsid w:val="007873FA"/>
    <w:rsid w:val="007926A5"/>
    <w:rsid w:val="0079418F"/>
    <w:rsid w:val="00795445"/>
    <w:rsid w:val="0079730B"/>
    <w:rsid w:val="007B0F06"/>
    <w:rsid w:val="007B4E4A"/>
    <w:rsid w:val="007B5277"/>
    <w:rsid w:val="007B772F"/>
    <w:rsid w:val="007C4C88"/>
    <w:rsid w:val="007C6161"/>
    <w:rsid w:val="007D4E54"/>
    <w:rsid w:val="007D7367"/>
    <w:rsid w:val="007E062B"/>
    <w:rsid w:val="007E2EF4"/>
    <w:rsid w:val="007F4564"/>
    <w:rsid w:val="00803FA2"/>
    <w:rsid w:val="00810C5E"/>
    <w:rsid w:val="00811952"/>
    <w:rsid w:val="0082164D"/>
    <w:rsid w:val="0082703F"/>
    <w:rsid w:val="00833B83"/>
    <w:rsid w:val="008353CD"/>
    <w:rsid w:val="0084305A"/>
    <w:rsid w:val="0085222B"/>
    <w:rsid w:val="008530A7"/>
    <w:rsid w:val="00855702"/>
    <w:rsid w:val="00860AD3"/>
    <w:rsid w:val="00866A88"/>
    <w:rsid w:val="0086753B"/>
    <w:rsid w:val="00867A3F"/>
    <w:rsid w:val="00873DA2"/>
    <w:rsid w:val="008762FB"/>
    <w:rsid w:val="00877B5B"/>
    <w:rsid w:val="0088091D"/>
    <w:rsid w:val="00880F68"/>
    <w:rsid w:val="008836BD"/>
    <w:rsid w:val="008865F0"/>
    <w:rsid w:val="008873DA"/>
    <w:rsid w:val="00891CF0"/>
    <w:rsid w:val="0089280C"/>
    <w:rsid w:val="008928FB"/>
    <w:rsid w:val="0089672C"/>
    <w:rsid w:val="008B6885"/>
    <w:rsid w:val="008B7F55"/>
    <w:rsid w:val="008C17B8"/>
    <w:rsid w:val="008C22BB"/>
    <w:rsid w:val="008C3505"/>
    <w:rsid w:val="008C453A"/>
    <w:rsid w:val="008D1567"/>
    <w:rsid w:val="008D2660"/>
    <w:rsid w:val="008D3039"/>
    <w:rsid w:val="008D319A"/>
    <w:rsid w:val="008D40F6"/>
    <w:rsid w:val="008D5F52"/>
    <w:rsid w:val="008D626C"/>
    <w:rsid w:val="008E1860"/>
    <w:rsid w:val="008E4FD6"/>
    <w:rsid w:val="008E6540"/>
    <w:rsid w:val="008F2B99"/>
    <w:rsid w:val="008F392F"/>
    <w:rsid w:val="008F58F0"/>
    <w:rsid w:val="00902ECD"/>
    <w:rsid w:val="00903FBC"/>
    <w:rsid w:val="00911057"/>
    <w:rsid w:val="00913818"/>
    <w:rsid w:val="00913B4D"/>
    <w:rsid w:val="00914D3C"/>
    <w:rsid w:val="00916190"/>
    <w:rsid w:val="00920761"/>
    <w:rsid w:val="00921E97"/>
    <w:rsid w:val="009232D0"/>
    <w:rsid w:val="00934A66"/>
    <w:rsid w:val="00935913"/>
    <w:rsid w:val="00943FD6"/>
    <w:rsid w:val="0094613A"/>
    <w:rsid w:val="00947D5A"/>
    <w:rsid w:val="0095077B"/>
    <w:rsid w:val="0095228B"/>
    <w:rsid w:val="00966E55"/>
    <w:rsid w:val="0097394D"/>
    <w:rsid w:val="00976727"/>
    <w:rsid w:val="00984CAD"/>
    <w:rsid w:val="00991A23"/>
    <w:rsid w:val="00994656"/>
    <w:rsid w:val="00996329"/>
    <w:rsid w:val="009A2CF2"/>
    <w:rsid w:val="009A6721"/>
    <w:rsid w:val="009C5B5C"/>
    <w:rsid w:val="009C7BA9"/>
    <w:rsid w:val="009D22E4"/>
    <w:rsid w:val="009D31D1"/>
    <w:rsid w:val="009D5167"/>
    <w:rsid w:val="009D6790"/>
    <w:rsid w:val="009D7632"/>
    <w:rsid w:val="009D7F93"/>
    <w:rsid w:val="009E02BD"/>
    <w:rsid w:val="009E2F1B"/>
    <w:rsid w:val="009E5F69"/>
    <w:rsid w:val="009E63C6"/>
    <w:rsid w:val="009F423B"/>
    <w:rsid w:val="009F5FA4"/>
    <w:rsid w:val="00A00D6F"/>
    <w:rsid w:val="00A07AD4"/>
    <w:rsid w:val="00A12EDE"/>
    <w:rsid w:val="00A155E4"/>
    <w:rsid w:val="00A16167"/>
    <w:rsid w:val="00A215AC"/>
    <w:rsid w:val="00A26E64"/>
    <w:rsid w:val="00A301B1"/>
    <w:rsid w:val="00A3248B"/>
    <w:rsid w:val="00A33C9D"/>
    <w:rsid w:val="00A37917"/>
    <w:rsid w:val="00A51ACF"/>
    <w:rsid w:val="00A5320A"/>
    <w:rsid w:val="00A553A2"/>
    <w:rsid w:val="00A5660B"/>
    <w:rsid w:val="00A62186"/>
    <w:rsid w:val="00A62916"/>
    <w:rsid w:val="00A62FB8"/>
    <w:rsid w:val="00A63BD8"/>
    <w:rsid w:val="00A64448"/>
    <w:rsid w:val="00A64DD0"/>
    <w:rsid w:val="00A66382"/>
    <w:rsid w:val="00A664AD"/>
    <w:rsid w:val="00A70D7F"/>
    <w:rsid w:val="00A70EA8"/>
    <w:rsid w:val="00A7395A"/>
    <w:rsid w:val="00A76CD7"/>
    <w:rsid w:val="00A83117"/>
    <w:rsid w:val="00A9216C"/>
    <w:rsid w:val="00A923EC"/>
    <w:rsid w:val="00A9538B"/>
    <w:rsid w:val="00A954BA"/>
    <w:rsid w:val="00A954CB"/>
    <w:rsid w:val="00AA014D"/>
    <w:rsid w:val="00AA1CA2"/>
    <w:rsid w:val="00AA60B5"/>
    <w:rsid w:val="00AA7C8B"/>
    <w:rsid w:val="00AB5388"/>
    <w:rsid w:val="00AB54B7"/>
    <w:rsid w:val="00AC104E"/>
    <w:rsid w:val="00AC24D9"/>
    <w:rsid w:val="00AC25D5"/>
    <w:rsid w:val="00AC49D2"/>
    <w:rsid w:val="00AD047B"/>
    <w:rsid w:val="00AE04FE"/>
    <w:rsid w:val="00AE13DB"/>
    <w:rsid w:val="00AE36E8"/>
    <w:rsid w:val="00AE5A64"/>
    <w:rsid w:val="00B00597"/>
    <w:rsid w:val="00B10631"/>
    <w:rsid w:val="00B10BFF"/>
    <w:rsid w:val="00B133A7"/>
    <w:rsid w:val="00B220C4"/>
    <w:rsid w:val="00B22172"/>
    <w:rsid w:val="00B25FA1"/>
    <w:rsid w:val="00B279AD"/>
    <w:rsid w:val="00B33134"/>
    <w:rsid w:val="00B33A48"/>
    <w:rsid w:val="00B4139E"/>
    <w:rsid w:val="00B413EE"/>
    <w:rsid w:val="00B445EA"/>
    <w:rsid w:val="00B47F2C"/>
    <w:rsid w:val="00B47FC7"/>
    <w:rsid w:val="00B549A1"/>
    <w:rsid w:val="00B54DFF"/>
    <w:rsid w:val="00B54F3A"/>
    <w:rsid w:val="00B55CC5"/>
    <w:rsid w:val="00B5782A"/>
    <w:rsid w:val="00B62BA7"/>
    <w:rsid w:val="00B643B8"/>
    <w:rsid w:val="00B70846"/>
    <w:rsid w:val="00B75417"/>
    <w:rsid w:val="00B7736D"/>
    <w:rsid w:val="00B82B4F"/>
    <w:rsid w:val="00B84BA4"/>
    <w:rsid w:val="00B86DB9"/>
    <w:rsid w:val="00B90F31"/>
    <w:rsid w:val="00B90F64"/>
    <w:rsid w:val="00B91800"/>
    <w:rsid w:val="00B92FD5"/>
    <w:rsid w:val="00B9431A"/>
    <w:rsid w:val="00B95534"/>
    <w:rsid w:val="00B97AC2"/>
    <w:rsid w:val="00BA42D8"/>
    <w:rsid w:val="00BA5253"/>
    <w:rsid w:val="00BB1228"/>
    <w:rsid w:val="00BB1876"/>
    <w:rsid w:val="00BB574F"/>
    <w:rsid w:val="00BB60F6"/>
    <w:rsid w:val="00BB6A09"/>
    <w:rsid w:val="00BB7C6C"/>
    <w:rsid w:val="00BC52BC"/>
    <w:rsid w:val="00BC5BC2"/>
    <w:rsid w:val="00BD35E7"/>
    <w:rsid w:val="00BD5835"/>
    <w:rsid w:val="00BD6523"/>
    <w:rsid w:val="00BD6586"/>
    <w:rsid w:val="00BE0DCD"/>
    <w:rsid w:val="00BE4917"/>
    <w:rsid w:val="00BF040A"/>
    <w:rsid w:val="00BF349A"/>
    <w:rsid w:val="00BF4CA8"/>
    <w:rsid w:val="00BF7199"/>
    <w:rsid w:val="00C04D1E"/>
    <w:rsid w:val="00C0754C"/>
    <w:rsid w:val="00C111BF"/>
    <w:rsid w:val="00C12A67"/>
    <w:rsid w:val="00C20B56"/>
    <w:rsid w:val="00C2463A"/>
    <w:rsid w:val="00C34031"/>
    <w:rsid w:val="00C36587"/>
    <w:rsid w:val="00C369DF"/>
    <w:rsid w:val="00C5747C"/>
    <w:rsid w:val="00C60B1D"/>
    <w:rsid w:val="00C62725"/>
    <w:rsid w:val="00C71D6F"/>
    <w:rsid w:val="00C71DCE"/>
    <w:rsid w:val="00C73976"/>
    <w:rsid w:val="00C840AC"/>
    <w:rsid w:val="00C84996"/>
    <w:rsid w:val="00C8671C"/>
    <w:rsid w:val="00C8701C"/>
    <w:rsid w:val="00CA1736"/>
    <w:rsid w:val="00CB6ED4"/>
    <w:rsid w:val="00CC04BB"/>
    <w:rsid w:val="00CC428C"/>
    <w:rsid w:val="00CC7D12"/>
    <w:rsid w:val="00CC7D27"/>
    <w:rsid w:val="00CD562B"/>
    <w:rsid w:val="00CD741B"/>
    <w:rsid w:val="00CE0115"/>
    <w:rsid w:val="00CE04CE"/>
    <w:rsid w:val="00CE1AAF"/>
    <w:rsid w:val="00CE5F3D"/>
    <w:rsid w:val="00CE60EC"/>
    <w:rsid w:val="00CF0960"/>
    <w:rsid w:val="00CF684A"/>
    <w:rsid w:val="00D01043"/>
    <w:rsid w:val="00D05DBF"/>
    <w:rsid w:val="00D12181"/>
    <w:rsid w:val="00D20139"/>
    <w:rsid w:val="00D21E28"/>
    <w:rsid w:val="00D24B0D"/>
    <w:rsid w:val="00D347E2"/>
    <w:rsid w:val="00D36A9E"/>
    <w:rsid w:val="00D41464"/>
    <w:rsid w:val="00D42295"/>
    <w:rsid w:val="00D449DE"/>
    <w:rsid w:val="00D5166E"/>
    <w:rsid w:val="00D519AB"/>
    <w:rsid w:val="00D55264"/>
    <w:rsid w:val="00D57013"/>
    <w:rsid w:val="00D65201"/>
    <w:rsid w:val="00D677A8"/>
    <w:rsid w:val="00D803D0"/>
    <w:rsid w:val="00D81624"/>
    <w:rsid w:val="00D81F98"/>
    <w:rsid w:val="00D82F59"/>
    <w:rsid w:val="00D86788"/>
    <w:rsid w:val="00D935E4"/>
    <w:rsid w:val="00D9775E"/>
    <w:rsid w:val="00DA5CA4"/>
    <w:rsid w:val="00DB4C36"/>
    <w:rsid w:val="00DB5ED0"/>
    <w:rsid w:val="00DC2195"/>
    <w:rsid w:val="00DC3B7C"/>
    <w:rsid w:val="00DC473A"/>
    <w:rsid w:val="00DE0171"/>
    <w:rsid w:val="00DE05C8"/>
    <w:rsid w:val="00DE261B"/>
    <w:rsid w:val="00DE7F85"/>
    <w:rsid w:val="00DF2692"/>
    <w:rsid w:val="00DF6B9F"/>
    <w:rsid w:val="00DF7336"/>
    <w:rsid w:val="00E013B3"/>
    <w:rsid w:val="00E01BB4"/>
    <w:rsid w:val="00E073F0"/>
    <w:rsid w:val="00E10563"/>
    <w:rsid w:val="00E10749"/>
    <w:rsid w:val="00E13BD4"/>
    <w:rsid w:val="00E14F0B"/>
    <w:rsid w:val="00E17A18"/>
    <w:rsid w:val="00E204E4"/>
    <w:rsid w:val="00E24C16"/>
    <w:rsid w:val="00E3418C"/>
    <w:rsid w:val="00E34822"/>
    <w:rsid w:val="00E361F2"/>
    <w:rsid w:val="00E4224B"/>
    <w:rsid w:val="00E43762"/>
    <w:rsid w:val="00E46EB8"/>
    <w:rsid w:val="00E516DA"/>
    <w:rsid w:val="00E536B2"/>
    <w:rsid w:val="00E55B91"/>
    <w:rsid w:val="00E56C24"/>
    <w:rsid w:val="00E607A9"/>
    <w:rsid w:val="00E60DA0"/>
    <w:rsid w:val="00E7099D"/>
    <w:rsid w:val="00E71D10"/>
    <w:rsid w:val="00E72EC8"/>
    <w:rsid w:val="00E75325"/>
    <w:rsid w:val="00E76E25"/>
    <w:rsid w:val="00E843C4"/>
    <w:rsid w:val="00E862C9"/>
    <w:rsid w:val="00E935FF"/>
    <w:rsid w:val="00E9489D"/>
    <w:rsid w:val="00E94F67"/>
    <w:rsid w:val="00E97CC9"/>
    <w:rsid w:val="00EA48BB"/>
    <w:rsid w:val="00EA6C96"/>
    <w:rsid w:val="00EA6F22"/>
    <w:rsid w:val="00EB29E5"/>
    <w:rsid w:val="00EC3AFD"/>
    <w:rsid w:val="00ED62B2"/>
    <w:rsid w:val="00ED749B"/>
    <w:rsid w:val="00EE1149"/>
    <w:rsid w:val="00EE3AF2"/>
    <w:rsid w:val="00EE484A"/>
    <w:rsid w:val="00EE682E"/>
    <w:rsid w:val="00EE7D33"/>
    <w:rsid w:val="00EF09FA"/>
    <w:rsid w:val="00EF13B9"/>
    <w:rsid w:val="00EF2475"/>
    <w:rsid w:val="00EF387D"/>
    <w:rsid w:val="00EF4A51"/>
    <w:rsid w:val="00EF542D"/>
    <w:rsid w:val="00F036C2"/>
    <w:rsid w:val="00F03F5B"/>
    <w:rsid w:val="00F04978"/>
    <w:rsid w:val="00F0587F"/>
    <w:rsid w:val="00F06CF6"/>
    <w:rsid w:val="00F07AD0"/>
    <w:rsid w:val="00F10FC3"/>
    <w:rsid w:val="00F128D1"/>
    <w:rsid w:val="00F15CF1"/>
    <w:rsid w:val="00F16A51"/>
    <w:rsid w:val="00F242D4"/>
    <w:rsid w:val="00F26A18"/>
    <w:rsid w:val="00F31EAE"/>
    <w:rsid w:val="00F32F14"/>
    <w:rsid w:val="00F37689"/>
    <w:rsid w:val="00F37EB5"/>
    <w:rsid w:val="00F40680"/>
    <w:rsid w:val="00F44B69"/>
    <w:rsid w:val="00F45EA7"/>
    <w:rsid w:val="00F47C61"/>
    <w:rsid w:val="00F5333A"/>
    <w:rsid w:val="00F53A71"/>
    <w:rsid w:val="00F540AD"/>
    <w:rsid w:val="00F602AA"/>
    <w:rsid w:val="00F6640A"/>
    <w:rsid w:val="00F71F43"/>
    <w:rsid w:val="00F77A2D"/>
    <w:rsid w:val="00F81B69"/>
    <w:rsid w:val="00F840CC"/>
    <w:rsid w:val="00F854F2"/>
    <w:rsid w:val="00F90400"/>
    <w:rsid w:val="00F92FAA"/>
    <w:rsid w:val="00F9539B"/>
    <w:rsid w:val="00FB7572"/>
    <w:rsid w:val="00FC7D6A"/>
    <w:rsid w:val="00FD01F6"/>
    <w:rsid w:val="00FD2D40"/>
    <w:rsid w:val="00FD6AE2"/>
    <w:rsid w:val="00FE7F9A"/>
    <w:rsid w:val="00FF1C9D"/>
    <w:rsid w:val="00FF3606"/>
    <w:rsid w:val="00FF3C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DBF"/>
    <w:pPr>
      <w:suppressAutoHyphens/>
      <w:spacing w:after="0" w:line="240" w:lineRule="auto"/>
    </w:pPr>
    <w:rPr>
      <w:rFonts w:ascii="Times New Roman" w:eastAsia="Times New Roman" w:hAnsi="Times New Roman" w:cs="Times New Roman"/>
      <w:sz w:val="24"/>
      <w:szCs w:val="20"/>
      <w:lang w:eastAsia="ar-SA"/>
    </w:rPr>
  </w:style>
  <w:style w:type="paragraph" w:styleId="1">
    <w:name w:val="heading 1"/>
    <w:basedOn w:val="a"/>
    <w:next w:val="a"/>
    <w:link w:val="10"/>
    <w:qFormat/>
    <w:rsid w:val="00474DBF"/>
    <w:pPr>
      <w:keepNext/>
      <w:numPr>
        <w:numId w:val="1"/>
      </w:numPr>
      <w:tabs>
        <w:tab w:val="left" w:pos="360"/>
      </w:tabs>
      <w:outlineLvl w:val="0"/>
    </w:pPr>
    <w:rPr>
      <w:b/>
      <w:caps/>
      <w:color w:val="000080"/>
      <w:sz w:val="28"/>
    </w:rPr>
  </w:style>
  <w:style w:type="paragraph" w:styleId="2">
    <w:name w:val="heading 2"/>
    <w:basedOn w:val="a"/>
    <w:next w:val="a"/>
    <w:link w:val="20"/>
    <w:qFormat/>
    <w:rsid w:val="00474DBF"/>
    <w:pPr>
      <w:keepNext/>
      <w:numPr>
        <w:ilvl w:val="1"/>
        <w:numId w:val="1"/>
      </w:numPr>
      <w:tabs>
        <w:tab w:val="left" w:pos="1080"/>
      </w:tabs>
      <w:spacing w:before="240" w:after="60"/>
      <w:outlineLvl w:val="1"/>
    </w:pPr>
    <w:rPr>
      <w:b/>
      <w:caps/>
      <w:color w:val="000080"/>
    </w:rPr>
  </w:style>
  <w:style w:type="paragraph" w:styleId="6">
    <w:name w:val="heading 6"/>
    <w:basedOn w:val="a"/>
    <w:next w:val="a"/>
    <w:link w:val="60"/>
    <w:uiPriority w:val="9"/>
    <w:semiHidden/>
    <w:unhideWhenUsed/>
    <w:qFormat/>
    <w:rsid w:val="00474DBF"/>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74DBF"/>
    <w:rPr>
      <w:rFonts w:ascii="Times New Roman" w:eastAsia="Times New Roman" w:hAnsi="Times New Roman" w:cs="Times New Roman"/>
      <w:b/>
      <w:caps/>
      <w:color w:val="000080"/>
      <w:sz w:val="28"/>
      <w:szCs w:val="20"/>
      <w:lang w:eastAsia="ar-SA"/>
    </w:rPr>
  </w:style>
  <w:style w:type="character" w:customStyle="1" w:styleId="20">
    <w:name w:val="標題 2 字元"/>
    <w:basedOn w:val="a0"/>
    <w:link w:val="2"/>
    <w:rsid w:val="00474DBF"/>
    <w:rPr>
      <w:rFonts w:ascii="Times New Roman" w:eastAsia="Times New Roman" w:hAnsi="Times New Roman" w:cs="Times New Roman"/>
      <w:b/>
      <w:caps/>
      <w:color w:val="000080"/>
      <w:sz w:val="24"/>
      <w:szCs w:val="20"/>
      <w:lang w:eastAsia="ar-SA"/>
    </w:rPr>
  </w:style>
  <w:style w:type="character" w:styleId="a3">
    <w:name w:val="Hyperlink"/>
    <w:basedOn w:val="a0"/>
    <w:rsid w:val="00474DBF"/>
    <w:rPr>
      <w:color w:val="0000FF"/>
      <w:u w:val="single"/>
    </w:rPr>
  </w:style>
  <w:style w:type="paragraph" w:styleId="a4">
    <w:name w:val="header"/>
    <w:basedOn w:val="a"/>
    <w:link w:val="a5"/>
    <w:rsid w:val="00474DBF"/>
    <w:pPr>
      <w:tabs>
        <w:tab w:val="center" w:pos="4320"/>
        <w:tab w:val="right" w:pos="8640"/>
      </w:tabs>
    </w:pPr>
    <w:rPr>
      <w:smallCaps/>
      <w:sz w:val="16"/>
    </w:rPr>
  </w:style>
  <w:style w:type="character" w:customStyle="1" w:styleId="a5">
    <w:name w:val="頁首 字元"/>
    <w:basedOn w:val="a0"/>
    <w:link w:val="a4"/>
    <w:rsid w:val="00474DBF"/>
    <w:rPr>
      <w:rFonts w:ascii="Times New Roman" w:eastAsia="Times New Roman" w:hAnsi="Times New Roman" w:cs="Times New Roman"/>
      <w:smallCaps/>
      <w:sz w:val="16"/>
      <w:szCs w:val="20"/>
      <w:lang w:eastAsia="ar-SA"/>
    </w:rPr>
  </w:style>
  <w:style w:type="paragraph" w:styleId="a6">
    <w:name w:val="Body Text"/>
    <w:basedOn w:val="a"/>
    <w:link w:val="a7"/>
    <w:uiPriority w:val="99"/>
    <w:semiHidden/>
    <w:unhideWhenUsed/>
    <w:rsid w:val="00474DBF"/>
    <w:pPr>
      <w:spacing w:after="120"/>
    </w:pPr>
  </w:style>
  <w:style w:type="character" w:customStyle="1" w:styleId="a7">
    <w:name w:val="本文 字元"/>
    <w:basedOn w:val="a0"/>
    <w:link w:val="a6"/>
    <w:uiPriority w:val="99"/>
    <w:semiHidden/>
    <w:rsid w:val="00474DBF"/>
    <w:rPr>
      <w:rFonts w:ascii="Times New Roman" w:eastAsia="Times New Roman" w:hAnsi="Times New Roman" w:cs="Times New Roman"/>
      <w:sz w:val="24"/>
      <w:szCs w:val="20"/>
      <w:lang w:eastAsia="ar-SA"/>
    </w:rPr>
  </w:style>
  <w:style w:type="paragraph" w:styleId="a8">
    <w:name w:val="Body Text First Indent"/>
    <w:basedOn w:val="a6"/>
    <w:link w:val="a9"/>
    <w:rsid w:val="00474DBF"/>
    <w:pPr>
      <w:ind w:left="576"/>
    </w:pPr>
  </w:style>
  <w:style w:type="character" w:customStyle="1" w:styleId="a9">
    <w:name w:val="本文第一層縮排 字元"/>
    <w:basedOn w:val="a7"/>
    <w:link w:val="a8"/>
    <w:rsid w:val="00474DBF"/>
    <w:rPr>
      <w:rFonts w:ascii="Times New Roman" w:eastAsia="Times New Roman" w:hAnsi="Times New Roman" w:cs="Times New Roman"/>
      <w:sz w:val="24"/>
      <w:szCs w:val="20"/>
      <w:lang w:eastAsia="ar-SA"/>
    </w:rPr>
  </w:style>
  <w:style w:type="paragraph" w:customStyle="1" w:styleId="TableofContentsTitle">
    <w:name w:val="Table of Contents Title"/>
    <w:basedOn w:val="a8"/>
    <w:rsid w:val="00474DBF"/>
    <w:rPr>
      <w:b/>
      <w:caps/>
      <w:color w:val="000080"/>
      <w:sz w:val="28"/>
    </w:rPr>
  </w:style>
  <w:style w:type="paragraph" w:customStyle="1" w:styleId="TableofContents-Text">
    <w:name w:val="Table of Contents - Text"/>
    <w:basedOn w:val="a"/>
    <w:rsid w:val="00474DBF"/>
    <w:pPr>
      <w:tabs>
        <w:tab w:val="left" w:pos="720"/>
      </w:tabs>
      <w:ind w:left="720" w:hanging="720"/>
    </w:pPr>
    <w:rPr>
      <w:b/>
      <w:smallCaps/>
    </w:rPr>
  </w:style>
  <w:style w:type="paragraph" w:styleId="aa">
    <w:name w:val="footer"/>
    <w:basedOn w:val="a"/>
    <w:link w:val="ab"/>
    <w:uiPriority w:val="99"/>
    <w:rsid w:val="00474DBF"/>
    <w:pPr>
      <w:tabs>
        <w:tab w:val="center" w:pos="4320"/>
        <w:tab w:val="right" w:pos="8640"/>
      </w:tabs>
    </w:pPr>
    <w:rPr>
      <w:sz w:val="18"/>
    </w:rPr>
  </w:style>
  <w:style w:type="character" w:customStyle="1" w:styleId="ab">
    <w:name w:val="頁尾 字元"/>
    <w:basedOn w:val="a0"/>
    <w:link w:val="aa"/>
    <w:uiPriority w:val="99"/>
    <w:rsid w:val="00474DBF"/>
    <w:rPr>
      <w:rFonts w:ascii="Times New Roman" w:eastAsia="Times New Roman" w:hAnsi="Times New Roman" w:cs="Times New Roman"/>
      <w:sz w:val="18"/>
      <w:szCs w:val="20"/>
      <w:lang w:eastAsia="ar-SA"/>
    </w:rPr>
  </w:style>
  <w:style w:type="paragraph" w:customStyle="1" w:styleId="DocumentTitle">
    <w:name w:val="Document Title"/>
    <w:basedOn w:val="6"/>
    <w:rsid w:val="00474DBF"/>
    <w:pPr>
      <w:keepLines w:val="0"/>
      <w:spacing w:before="0"/>
      <w:jc w:val="center"/>
    </w:pPr>
    <w:rPr>
      <w:rFonts w:ascii="Times New Roman" w:eastAsia="Times New Roman" w:hAnsi="Times New Roman" w:cs="Times New Roman"/>
      <w:b/>
      <w:caps/>
      <w:color w:val="auto"/>
      <w:sz w:val="28"/>
    </w:rPr>
  </w:style>
  <w:style w:type="paragraph" w:customStyle="1" w:styleId="Authorname">
    <w:name w:val="Author name"/>
    <w:basedOn w:val="a"/>
    <w:rsid w:val="00474DBF"/>
    <w:rPr>
      <w:b/>
      <w:smallCaps/>
      <w:color w:val="000080"/>
    </w:rPr>
  </w:style>
  <w:style w:type="paragraph" w:customStyle="1" w:styleId="WW-BodyText2">
    <w:name w:val="WW-Body Text 2"/>
    <w:basedOn w:val="a"/>
    <w:rsid w:val="00474DBF"/>
    <w:rPr>
      <w:i/>
    </w:rPr>
  </w:style>
  <w:style w:type="paragraph" w:styleId="ac">
    <w:name w:val="List Paragraph"/>
    <w:basedOn w:val="a"/>
    <w:uiPriority w:val="34"/>
    <w:qFormat/>
    <w:rsid w:val="00474DBF"/>
    <w:pPr>
      <w:ind w:left="720"/>
    </w:pPr>
  </w:style>
  <w:style w:type="character" w:customStyle="1" w:styleId="60">
    <w:name w:val="標題 6 字元"/>
    <w:basedOn w:val="a0"/>
    <w:link w:val="6"/>
    <w:uiPriority w:val="9"/>
    <w:semiHidden/>
    <w:rsid w:val="00474DBF"/>
    <w:rPr>
      <w:rFonts w:asciiTheme="majorHAnsi" w:eastAsiaTheme="majorEastAsia" w:hAnsiTheme="majorHAnsi" w:cstheme="majorBidi"/>
      <w:color w:val="1F4D78" w:themeColor="accent1" w:themeShade="7F"/>
      <w:sz w:val="24"/>
      <w:szCs w:val="20"/>
      <w:lang w:eastAsia="ar-SA"/>
    </w:rPr>
  </w:style>
  <w:style w:type="paragraph" w:styleId="ad">
    <w:name w:val="Balloon Text"/>
    <w:basedOn w:val="a"/>
    <w:link w:val="ae"/>
    <w:uiPriority w:val="99"/>
    <w:semiHidden/>
    <w:unhideWhenUsed/>
    <w:rsid w:val="00157853"/>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57853"/>
    <w:rPr>
      <w:rFonts w:asciiTheme="majorHAnsi" w:eastAsiaTheme="majorEastAsia" w:hAnsiTheme="majorHAnsi" w:cstheme="majorBidi"/>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DBF"/>
    <w:pPr>
      <w:suppressAutoHyphens/>
      <w:spacing w:after="0" w:line="240" w:lineRule="auto"/>
    </w:pPr>
    <w:rPr>
      <w:rFonts w:ascii="Times New Roman" w:eastAsia="Times New Roman" w:hAnsi="Times New Roman" w:cs="Times New Roman"/>
      <w:sz w:val="24"/>
      <w:szCs w:val="20"/>
      <w:lang w:eastAsia="ar-SA"/>
    </w:rPr>
  </w:style>
  <w:style w:type="paragraph" w:styleId="1">
    <w:name w:val="heading 1"/>
    <w:basedOn w:val="a"/>
    <w:next w:val="a"/>
    <w:link w:val="10"/>
    <w:qFormat/>
    <w:rsid w:val="00474DBF"/>
    <w:pPr>
      <w:keepNext/>
      <w:numPr>
        <w:numId w:val="1"/>
      </w:numPr>
      <w:tabs>
        <w:tab w:val="left" w:pos="360"/>
      </w:tabs>
      <w:outlineLvl w:val="0"/>
    </w:pPr>
    <w:rPr>
      <w:b/>
      <w:caps/>
      <w:color w:val="000080"/>
      <w:sz w:val="28"/>
    </w:rPr>
  </w:style>
  <w:style w:type="paragraph" w:styleId="2">
    <w:name w:val="heading 2"/>
    <w:basedOn w:val="a"/>
    <w:next w:val="a"/>
    <w:link w:val="20"/>
    <w:qFormat/>
    <w:rsid w:val="00474DBF"/>
    <w:pPr>
      <w:keepNext/>
      <w:numPr>
        <w:ilvl w:val="1"/>
        <w:numId w:val="1"/>
      </w:numPr>
      <w:tabs>
        <w:tab w:val="left" w:pos="1080"/>
      </w:tabs>
      <w:spacing w:before="240" w:after="60"/>
      <w:outlineLvl w:val="1"/>
    </w:pPr>
    <w:rPr>
      <w:b/>
      <w:caps/>
      <w:color w:val="000080"/>
    </w:rPr>
  </w:style>
  <w:style w:type="paragraph" w:styleId="6">
    <w:name w:val="heading 6"/>
    <w:basedOn w:val="a"/>
    <w:next w:val="a"/>
    <w:link w:val="60"/>
    <w:uiPriority w:val="9"/>
    <w:semiHidden/>
    <w:unhideWhenUsed/>
    <w:qFormat/>
    <w:rsid w:val="00474DBF"/>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74DBF"/>
    <w:rPr>
      <w:rFonts w:ascii="Times New Roman" w:eastAsia="Times New Roman" w:hAnsi="Times New Roman" w:cs="Times New Roman"/>
      <w:b/>
      <w:caps/>
      <w:color w:val="000080"/>
      <w:sz w:val="28"/>
      <w:szCs w:val="20"/>
      <w:lang w:eastAsia="ar-SA"/>
    </w:rPr>
  </w:style>
  <w:style w:type="character" w:customStyle="1" w:styleId="20">
    <w:name w:val="標題 2 字元"/>
    <w:basedOn w:val="a0"/>
    <w:link w:val="2"/>
    <w:rsid w:val="00474DBF"/>
    <w:rPr>
      <w:rFonts w:ascii="Times New Roman" w:eastAsia="Times New Roman" w:hAnsi="Times New Roman" w:cs="Times New Roman"/>
      <w:b/>
      <w:caps/>
      <w:color w:val="000080"/>
      <w:sz w:val="24"/>
      <w:szCs w:val="20"/>
      <w:lang w:eastAsia="ar-SA"/>
    </w:rPr>
  </w:style>
  <w:style w:type="character" w:styleId="a3">
    <w:name w:val="Hyperlink"/>
    <w:basedOn w:val="a0"/>
    <w:rsid w:val="00474DBF"/>
    <w:rPr>
      <w:color w:val="0000FF"/>
      <w:u w:val="single"/>
    </w:rPr>
  </w:style>
  <w:style w:type="paragraph" w:styleId="a4">
    <w:name w:val="header"/>
    <w:basedOn w:val="a"/>
    <w:link w:val="a5"/>
    <w:rsid w:val="00474DBF"/>
    <w:pPr>
      <w:tabs>
        <w:tab w:val="center" w:pos="4320"/>
        <w:tab w:val="right" w:pos="8640"/>
      </w:tabs>
    </w:pPr>
    <w:rPr>
      <w:smallCaps/>
      <w:sz w:val="16"/>
    </w:rPr>
  </w:style>
  <w:style w:type="character" w:customStyle="1" w:styleId="a5">
    <w:name w:val="頁首 字元"/>
    <w:basedOn w:val="a0"/>
    <w:link w:val="a4"/>
    <w:rsid w:val="00474DBF"/>
    <w:rPr>
      <w:rFonts w:ascii="Times New Roman" w:eastAsia="Times New Roman" w:hAnsi="Times New Roman" w:cs="Times New Roman"/>
      <w:smallCaps/>
      <w:sz w:val="16"/>
      <w:szCs w:val="20"/>
      <w:lang w:eastAsia="ar-SA"/>
    </w:rPr>
  </w:style>
  <w:style w:type="paragraph" w:styleId="a6">
    <w:name w:val="Body Text"/>
    <w:basedOn w:val="a"/>
    <w:link w:val="a7"/>
    <w:uiPriority w:val="99"/>
    <w:semiHidden/>
    <w:unhideWhenUsed/>
    <w:rsid w:val="00474DBF"/>
    <w:pPr>
      <w:spacing w:after="120"/>
    </w:pPr>
  </w:style>
  <w:style w:type="character" w:customStyle="1" w:styleId="a7">
    <w:name w:val="本文 字元"/>
    <w:basedOn w:val="a0"/>
    <w:link w:val="a6"/>
    <w:uiPriority w:val="99"/>
    <w:semiHidden/>
    <w:rsid w:val="00474DBF"/>
    <w:rPr>
      <w:rFonts w:ascii="Times New Roman" w:eastAsia="Times New Roman" w:hAnsi="Times New Roman" w:cs="Times New Roman"/>
      <w:sz w:val="24"/>
      <w:szCs w:val="20"/>
      <w:lang w:eastAsia="ar-SA"/>
    </w:rPr>
  </w:style>
  <w:style w:type="paragraph" w:styleId="a8">
    <w:name w:val="Body Text First Indent"/>
    <w:basedOn w:val="a6"/>
    <w:link w:val="a9"/>
    <w:rsid w:val="00474DBF"/>
    <w:pPr>
      <w:ind w:left="576"/>
    </w:pPr>
  </w:style>
  <w:style w:type="character" w:customStyle="1" w:styleId="a9">
    <w:name w:val="本文第一層縮排 字元"/>
    <w:basedOn w:val="a7"/>
    <w:link w:val="a8"/>
    <w:rsid w:val="00474DBF"/>
    <w:rPr>
      <w:rFonts w:ascii="Times New Roman" w:eastAsia="Times New Roman" w:hAnsi="Times New Roman" w:cs="Times New Roman"/>
      <w:sz w:val="24"/>
      <w:szCs w:val="20"/>
      <w:lang w:eastAsia="ar-SA"/>
    </w:rPr>
  </w:style>
  <w:style w:type="paragraph" w:customStyle="1" w:styleId="TableofContentsTitle">
    <w:name w:val="Table of Contents Title"/>
    <w:basedOn w:val="a8"/>
    <w:rsid w:val="00474DBF"/>
    <w:rPr>
      <w:b/>
      <w:caps/>
      <w:color w:val="000080"/>
      <w:sz w:val="28"/>
    </w:rPr>
  </w:style>
  <w:style w:type="paragraph" w:customStyle="1" w:styleId="TableofContents-Text">
    <w:name w:val="Table of Contents - Text"/>
    <w:basedOn w:val="a"/>
    <w:rsid w:val="00474DBF"/>
    <w:pPr>
      <w:tabs>
        <w:tab w:val="left" w:pos="720"/>
      </w:tabs>
      <w:ind w:left="720" w:hanging="720"/>
    </w:pPr>
    <w:rPr>
      <w:b/>
      <w:smallCaps/>
    </w:rPr>
  </w:style>
  <w:style w:type="paragraph" w:styleId="aa">
    <w:name w:val="footer"/>
    <w:basedOn w:val="a"/>
    <w:link w:val="ab"/>
    <w:uiPriority w:val="99"/>
    <w:rsid w:val="00474DBF"/>
    <w:pPr>
      <w:tabs>
        <w:tab w:val="center" w:pos="4320"/>
        <w:tab w:val="right" w:pos="8640"/>
      </w:tabs>
    </w:pPr>
    <w:rPr>
      <w:sz w:val="18"/>
    </w:rPr>
  </w:style>
  <w:style w:type="character" w:customStyle="1" w:styleId="ab">
    <w:name w:val="頁尾 字元"/>
    <w:basedOn w:val="a0"/>
    <w:link w:val="aa"/>
    <w:uiPriority w:val="99"/>
    <w:rsid w:val="00474DBF"/>
    <w:rPr>
      <w:rFonts w:ascii="Times New Roman" w:eastAsia="Times New Roman" w:hAnsi="Times New Roman" w:cs="Times New Roman"/>
      <w:sz w:val="18"/>
      <w:szCs w:val="20"/>
      <w:lang w:eastAsia="ar-SA"/>
    </w:rPr>
  </w:style>
  <w:style w:type="paragraph" w:customStyle="1" w:styleId="DocumentTitle">
    <w:name w:val="Document Title"/>
    <w:basedOn w:val="6"/>
    <w:rsid w:val="00474DBF"/>
    <w:pPr>
      <w:keepLines w:val="0"/>
      <w:spacing w:before="0"/>
      <w:jc w:val="center"/>
    </w:pPr>
    <w:rPr>
      <w:rFonts w:ascii="Times New Roman" w:eastAsia="Times New Roman" w:hAnsi="Times New Roman" w:cs="Times New Roman"/>
      <w:b/>
      <w:caps/>
      <w:color w:val="auto"/>
      <w:sz w:val="28"/>
    </w:rPr>
  </w:style>
  <w:style w:type="paragraph" w:customStyle="1" w:styleId="Authorname">
    <w:name w:val="Author name"/>
    <w:basedOn w:val="a"/>
    <w:rsid w:val="00474DBF"/>
    <w:rPr>
      <w:b/>
      <w:smallCaps/>
      <w:color w:val="000080"/>
    </w:rPr>
  </w:style>
  <w:style w:type="paragraph" w:customStyle="1" w:styleId="WW-BodyText2">
    <w:name w:val="WW-Body Text 2"/>
    <w:basedOn w:val="a"/>
    <w:rsid w:val="00474DBF"/>
    <w:rPr>
      <w:i/>
    </w:rPr>
  </w:style>
  <w:style w:type="paragraph" w:styleId="ac">
    <w:name w:val="List Paragraph"/>
    <w:basedOn w:val="a"/>
    <w:uiPriority w:val="34"/>
    <w:qFormat/>
    <w:rsid w:val="00474DBF"/>
    <w:pPr>
      <w:ind w:left="720"/>
    </w:pPr>
  </w:style>
  <w:style w:type="character" w:customStyle="1" w:styleId="60">
    <w:name w:val="標題 6 字元"/>
    <w:basedOn w:val="a0"/>
    <w:link w:val="6"/>
    <w:uiPriority w:val="9"/>
    <w:semiHidden/>
    <w:rsid w:val="00474DBF"/>
    <w:rPr>
      <w:rFonts w:asciiTheme="majorHAnsi" w:eastAsiaTheme="majorEastAsia" w:hAnsiTheme="majorHAnsi" w:cstheme="majorBidi"/>
      <w:color w:val="1F4D78" w:themeColor="accent1" w:themeShade="7F"/>
      <w:sz w:val="24"/>
      <w:szCs w:val="20"/>
      <w:lang w:eastAsia="ar-SA"/>
    </w:rPr>
  </w:style>
  <w:style w:type="paragraph" w:styleId="ad">
    <w:name w:val="Balloon Text"/>
    <w:basedOn w:val="a"/>
    <w:link w:val="ae"/>
    <w:uiPriority w:val="99"/>
    <w:semiHidden/>
    <w:unhideWhenUsed/>
    <w:rsid w:val="00157853"/>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57853"/>
    <w:rPr>
      <w:rFonts w:asciiTheme="majorHAnsi" w:eastAsiaTheme="majorEastAsia" w:hAnsiTheme="majorHAnsi" w:cstheme="majorBid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lay.google.com/store/apps/details?id=ch.gridvision.ppam.androidautomagic&amp;hl=en" TargetMode="External"/><Relationship Id="rId7" Type="http://schemas.openxmlformats.org/officeDocument/2006/relationships/footnotes" Target="footnotes.xml"/><Relationship Id="rId12" Type="http://schemas.openxmlformats.org/officeDocument/2006/relationships/hyperlink" Target="https://play.google.com/store/apps/details?id=ch.gridvision.ppam.androidautomagic&amp;hl=en"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android-developers.blogspot.com/2014/10/appcompat-v21-material-design-for-p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hw.silentfree"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google.com/design/spec/material-design/introduction.html" TargetMode="External"/><Relationship Id="rId10" Type="http://schemas.openxmlformats.org/officeDocument/2006/relationships/hyperlink" Target="https://play.google.com/store/apps/details?id=com.cls.reminja.ui&amp;hl=e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play.google.com/store/apps/details?id=AutomateIt.mainPackage&amp;hl=en" TargetMode="External"/><Relationship Id="rId14" Type="http://schemas.openxmlformats.org/officeDocument/2006/relationships/image" Target="media/image2.png"/><Relationship Id="rId22" Type="http://schemas.openxmlformats.org/officeDocument/2006/relationships/hyperlink" Target="https://play.google.com/store/apps/details?id=AutomateIt.mainPackage&amp;hl=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288B5-7E3B-4EE1-B7B6-26226456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1341</Words>
  <Characters>7646</Characters>
  <Application>Microsoft Office Word</Application>
  <DocSecurity>0</DocSecurity>
  <Lines>63</Lines>
  <Paragraphs>17</Paragraphs>
  <ScaleCrop>false</ScaleCrop>
  <Company>Toshiba</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Anoop</dc:creator>
  <cp:keywords/>
  <dc:description/>
  <cp:lastModifiedBy>Michael HO</cp:lastModifiedBy>
  <cp:revision>4</cp:revision>
  <dcterms:created xsi:type="dcterms:W3CDTF">2015-02-21T00:02:00Z</dcterms:created>
  <dcterms:modified xsi:type="dcterms:W3CDTF">2015-02-21T04:20:00Z</dcterms:modified>
</cp:coreProperties>
</file>